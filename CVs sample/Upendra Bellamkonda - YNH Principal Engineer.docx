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D7FBE6" w14:textId="7469D519" w:rsidR="00F11099" w:rsidRPr="0023520E" w:rsidRDefault="00117B39" w:rsidP="00077C71">
      <w:pPr>
        <w:pStyle w:val="Header"/>
        <w:jc w:val="both"/>
        <w:rPr>
          <w:rFonts w:ascii="Verdana" w:hAnsi="Verdana" w:cs="Arial"/>
          <w:b/>
          <w:bCs/>
          <w:sz w:val="28"/>
          <w:szCs w:val="28"/>
        </w:rPr>
      </w:pPr>
      <w:r w:rsidRPr="0023520E">
        <w:rPr>
          <w:rFonts w:ascii="Verdana" w:hAnsi="Verdana" w:cs="Arial"/>
          <w:b/>
          <w:bCs/>
          <w:sz w:val="28"/>
          <w:szCs w:val="28"/>
        </w:rPr>
        <w:t>U</w:t>
      </w:r>
      <w:r w:rsidR="0091619B" w:rsidRPr="0023520E">
        <w:rPr>
          <w:rFonts w:ascii="Verdana" w:hAnsi="Verdana" w:cs="Arial"/>
          <w:b/>
          <w:bCs/>
          <w:sz w:val="28"/>
          <w:szCs w:val="28"/>
        </w:rPr>
        <w:t>pendraRao</w:t>
      </w:r>
      <w:r w:rsidR="00F929F6">
        <w:rPr>
          <w:rFonts w:ascii="Verdana" w:hAnsi="Verdana" w:cs="Arial"/>
          <w:b/>
          <w:bCs/>
          <w:sz w:val="28"/>
          <w:szCs w:val="28"/>
        </w:rPr>
        <w:t>.B</w:t>
      </w:r>
      <w:r w:rsidR="00F11099" w:rsidRPr="0023520E">
        <w:rPr>
          <w:rFonts w:ascii="Verdana" w:hAnsi="Verdana" w:cs="Arial"/>
          <w:b/>
          <w:bCs/>
          <w:sz w:val="28"/>
          <w:szCs w:val="28"/>
        </w:rPr>
        <w:t xml:space="preserve"> </w:t>
      </w:r>
    </w:p>
    <w:p w14:paraId="61F07BCA" w14:textId="2C33B526" w:rsidR="00DF02FB" w:rsidRPr="0023520E" w:rsidRDefault="005E35B2" w:rsidP="00117B39">
      <w:pPr>
        <w:pStyle w:val="Header"/>
        <w:rPr>
          <w:rFonts w:ascii="Verdana" w:hAnsi="Verdana" w:cs="Arial"/>
          <w:b/>
          <w:bCs/>
          <w:sz w:val="28"/>
          <w:szCs w:val="28"/>
        </w:rPr>
      </w:pPr>
      <w:r w:rsidRPr="0023520E">
        <w:rPr>
          <w:rFonts w:ascii="Verdana" w:hAnsi="Verdana" w:cs="Arial"/>
          <w:b/>
          <w:bCs/>
          <w:sz w:val="28"/>
          <w:szCs w:val="28"/>
        </w:rPr>
        <w:t>Bigd</w:t>
      </w:r>
      <w:r w:rsidR="00D305EB" w:rsidRPr="0023520E">
        <w:rPr>
          <w:rFonts w:ascii="Verdana" w:hAnsi="Verdana" w:cs="Arial"/>
          <w:b/>
          <w:bCs/>
          <w:sz w:val="28"/>
          <w:szCs w:val="28"/>
        </w:rPr>
        <w:t>ata</w:t>
      </w:r>
      <w:r w:rsidR="00A56586" w:rsidRPr="0023520E">
        <w:rPr>
          <w:rFonts w:ascii="Verdana" w:hAnsi="Verdana" w:cs="Arial"/>
          <w:b/>
          <w:bCs/>
          <w:sz w:val="28"/>
          <w:szCs w:val="28"/>
        </w:rPr>
        <w:t xml:space="preserve"> </w:t>
      </w:r>
      <w:r w:rsidR="0091619B" w:rsidRPr="0023520E">
        <w:rPr>
          <w:rFonts w:ascii="Verdana" w:hAnsi="Verdana" w:cs="Arial"/>
          <w:b/>
          <w:bCs/>
          <w:sz w:val="28"/>
          <w:szCs w:val="28"/>
        </w:rPr>
        <w:t>Engineer</w:t>
      </w:r>
    </w:p>
    <w:p w14:paraId="7B9D46B9" w14:textId="1EA82F1E" w:rsidR="00F11099" w:rsidRPr="00145032" w:rsidRDefault="006C1FA2" w:rsidP="00117B39">
      <w:pPr>
        <w:pStyle w:val="Header"/>
        <w:rPr>
          <w:rFonts w:ascii="Verdana" w:hAnsi="Verdana" w:cs="Arial"/>
          <w:b/>
          <w:bCs/>
          <w:sz w:val="22"/>
          <w:szCs w:val="22"/>
        </w:rPr>
      </w:pPr>
      <w:r w:rsidRPr="0023520E">
        <w:rPr>
          <w:rFonts w:ascii="Verdana" w:hAnsi="Verdana" w:cs="Arial"/>
          <w:b/>
          <w:bCs/>
          <w:noProof/>
          <w:sz w:val="22"/>
          <w:szCs w:val="22"/>
          <w:lang w:val="en-IN" w:eastAsia="en-IN"/>
        </w:rPr>
        <mc:AlternateContent>
          <mc:Choice Requires="wps">
            <w:drawing>
              <wp:anchor distT="0" distB="0" distL="114300" distR="114300" simplePos="0" relativeHeight="251660288" behindDoc="0" locked="0" layoutInCell="1" allowOverlap="1" wp14:anchorId="0D0B2470" wp14:editId="2E57EF3D">
                <wp:simplePos x="0" y="0"/>
                <wp:positionH relativeFrom="column">
                  <wp:posOffset>-86360</wp:posOffset>
                </wp:positionH>
                <wp:positionV relativeFrom="paragraph">
                  <wp:posOffset>276225</wp:posOffset>
                </wp:positionV>
                <wp:extent cx="6543040" cy="20320"/>
                <wp:effectExtent l="0" t="0" r="35560" b="30480"/>
                <wp:wrapThrough wrapText="bothSides">
                  <wp:wrapPolygon edited="0">
                    <wp:start x="0" y="0"/>
                    <wp:lineTo x="0" y="27000"/>
                    <wp:lineTo x="84" y="27000"/>
                    <wp:lineTo x="21634" y="27000"/>
                    <wp:lineTo x="21634" y="0"/>
                    <wp:lineTo x="0" y="0"/>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040" cy="203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43C9D" id="Straight Connector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21.75pt" to="508.4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" strokeweight="1.5pt">
                <w10:wrap type="through"/>
              </v:line>
            </w:pict>
          </mc:Fallback>
        </mc:AlternateContent>
      </w:r>
    </w:p>
    <w:p w14:paraId="5BAF30B3" w14:textId="77777777" w:rsidR="00F11099" w:rsidRPr="0023520E" w:rsidRDefault="00707C4D" w:rsidP="001539D7">
      <w:pPr>
        <w:pStyle w:val="Heading1"/>
        <w:keepLines/>
        <w:shd w:val="clear" w:color="auto" w:fill="E5E5E5"/>
        <w:tabs>
          <w:tab w:val="clear" w:pos="720"/>
          <w:tab w:val="num" w:pos="0"/>
        </w:tabs>
        <w:suppressAutoHyphens/>
        <w:spacing w:before="120" w:after="120" w:line="280" w:lineRule="atLeast"/>
        <w:ind w:left="-187" w:right="-90" w:firstLine="187"/>
        <w:rPr>
          <w:rFonts w:ascii="Verdana" w:hAnsi="Verdana" w:cs="Arial"/>
          <w:bCs/>
          <w:sz w:val="18"/>
          <w:szCs w:val="18"/>
        </w:rPr>
      </w:pPr>
      <w:r w:rsidRPr="0023520E">
        <w:rPr>
          <w:rFonts w:ascii="Verdana" w:hAnsi="Verdana" w:cs="Arial"/>
          <w:spacing w:val="-10"/>
          <w:kern w:val="1"/>
          <w:sz w:val="20"/>
          <w:szCs w:val="20"/>
        </w:rPr>
        <w:t>Profile</w:t>
      </w:r>
    </w:p>
    <w:p w14:paraId="6144C81C" w14:textId="3A7130A4" w:rsidR="000F3774" w:rsidRPr="00BF34BB" w:rsidRDefault="000F3774" w:rsidP="000F3774">
      <w:pPr>
        <w:rPr>
          <w:rFonts w:ascii="Verdana" w:hAnsi="Verdana" w:cs="Verdana"/>
          <w:bCs/>
          <w:sz w:val="18"/>
          <w:szCs w:val="18"/>
          <w:lang w:val="en-US"/>
        </w:rPr>
      </w:pPr>
      <w:r w:rsidRPr="00BF34BB">
        <w:rPr>
          <w:rFonts w:ascii="Verdana" w:hAnsi="Verdana" w:cs="Verdana"/>
          <w:bCs/>
          <w:sz w:val="18"/>
          <w:szCs w:val="18"/>
          <w:lang w:val="en-US"/>
        </w:rPr>
        <w:t>Soft</w:t>
      </w:r>
      <w:r w:rsidR="00792F5F" w:rsidRPr="00BF34BB">
        <w:rPr>
          <w:rFonts w:ascii="Verdana" w:hAnsi="Verdana" w:cs="Verdana"/>
          <w:bCs/>
          <w:sz w:val="18"/>
          <w:szCs w:val="18"/>
          <w:lang w:val="en-US"/>
        </w:rPr>
        <w:t xml:space="preserve">ware professional with </w:t>
      </w:r>
      <w:r w:rsidR="00792F5F" w:rsidRPr="00310089">
        <w:rPr>
          <w:rFonts w:ascii="Verdana" w:hAnsi="Verdana" w:cs="Verdana"/>
          <w:b/>
          <w:bCs/>
          <w:sz w:val="18"/>
          <w:szCs w:val="18"/>
          <w:lang w:val="en-US"/>
        </w:rPr>
        <w:t>15+ years</w:t>
      </w:r>
      <w:r w:rsidRPr="00BF34BB">
        <w:rPr>
          <w:rFonts w:ascii="Verdana" w:hAnsi="Verdana" w:cs="Verdana"/>
          <w:bCs/>
          <w:sz w:val="18"/>
          <w:szCs w:val="18"/>
          <w:lang w:val="en-US"/>
        </w:rPr>
        <w:t xml:space="preserve"> of experience in IT industry. Strong Technical Lead experience in handling various development, maintenance &amp; enhancements, migration </w:t>
      </w:r>
      <w:r w:rsidR="00792F5F" w:rsidRPr="00BF34BB">
        <w:rPr>
          <w:rFonts w:ascii="Verdana" w:hAnsi="Verdana" w:cs="Verdana"/>
          <w:bCs/>
          <w:sz w:val="18"/>
          <w:szCs w:val="18"/>
          <w:lang w:val="en-US"/>
        </w:rPr>
        <w:t>and production support projects.</w:t>
      </w:r>
    </w:p>
    <w:p w14:paraId="00624BC7" w14:textId="77777777" w:rsidR="009C78E8" w:rsidRPr="00BF34BB" w:rsidRDefault="009C78E8" w:rsidP="000F3774">
      <w:pPr>
        <w:rPr>
          <w:rFonts w:ascii="Verdana" w:hAnsi="Verdana" w:cs="Verdana"/>
          <w:bCs/>
          <w:sz w:val="18"/>
          <w:szCs w:val="18"/>
          <w:lang w:val="en-US"/>
        </w:rPr>
      </w:pPr>
    </w:p>
    <w:p w14:paraId="1F05D2CD" w14:textId="503F104D" w:rsidR="009C78E8" w:rsidRPr="00BF34BB" w:rsidRDefault="009C78E8" w:rsidP="009C78E8">
      <w:pPr>
        <w:rPr>
          <w:rFonts w:ascii="Verdana" w:hAnsi="Verdana" w:cs="Verdana"/>
          <w:bCs/>
          <w:sz w:val="18"/>
          <w:szCs w:val="18"/>
          <w:lang w:val="en-US"/>
        </w:rPr>
      </w:pPr>
      <w:r w:rsidRPr="00BF34BB">
        <w:rPr>
          <w:rFonts w:ascii="Verdana" w:hAnsi="Verdana" w:cs="Verdana"/>
          <w:bCs/>
          <w:sz w:val="18"/>
          <w:szCs w:val="18"/>
          <w:lang w:val="en-US"/>
        </w:rPr>
        <w:t xml:space="preserve">In-Depth knowledge and experience in design, development of </w:t>
      </w:r>
      <w:r w:rsidRPr="00310089">
        <w:rPr>
          <w:rFonts w:ascii="Verdana" w:hAnsi="Verdana" w:cs="Verdana"/>
          <w:b/>
          <w:bCs/>
          <w:sz w:val="18"/>
          <w:szCs w:val="18"/>
          <w:lang w:val="en-US"/>
        </w:rPr>
        <w:t>Big Data applications in AWS, Cloudera, Hortonworks platform</w:t>
      </w:r>
      <w:r w:rsidRPr="00BF34BB">
        <w:rPr>
          <w:rFonts w:ascii="Verdana" w:hAnsi="Verdana" w:cs="Verdana"/>
          <w:bCs/>
          <w:sz w:val="18"/>
          <w:szCs w:val="18"/>
          <w:lang w:val="en-US"/>
        </w:rPr>
        <w:t xml:space="preserve"> that perform large scale Distributed Data Processing/Analytics using Python, Spark, </w:t>
      </w:r>
      <w:r w:rsidRPr="00310089">
        <w:rPr>
          <w:rFonts w:ascii="Verdana" w:hAnsi="Verdana" w:cs="Verdana"/>
          <w:b/>
          <w:bCs/>
          <w:sz w:val="18"/>
          <w:szCs w:val="18"/>
          <w:lang w:val="en-US"/>
        </w:rPr>
        <w:t xml:space="preserve">Scala ,Kafka, Hadoop, Hive, Oozie, NoSQL’s </w:t>
      </w:r>
      <w:r w:rsidRPr="00745922">
        <w:rPr>
          <w:rFonts w:ascii="Verdana" w:hAnsi="Verdana" w:cs="Verdana"/>
          <w:bCs/>
          <w:sz w:val="18"/>
          <w:szCs w:val="18"/>
          <w:lang w:val="en-US"/>
        </w:rPr>
        <w:t>(HBase and Cassandra)</w:t>
      </w:r>
      <w:r w:rsidRPr="00BF34BB">
        <w:rPr>
          <w:rFonts w:ascii="Verdana" w:hAnsi="Verdana" w:cs="Verdana"/>
          <w:bCs/>
          <w:sz w:val="18"/>
          <w:szCs w:val="18"/>
          <w:lang w:val="en-US"/>
        </w:rPr>
        <w:t xml:space="preserve"> and Big Data ecosystem tools.</w:t>
      </w:r>
      <w:r w:rsidR="00796112" w:rsidRPr="00BF34BB">
        <w:rPr>
          <w:rFonts w:ascii="Verdana" w:hAnsi="Verdana"/>
          <w:noProof/>
          <w:sz w:val="18"/>
          <w:szCs w:val="18"/>
          <w:lang w:val="en-IN" w:eastAsia="en-IN"/>
        </w:rPr>
        <w:t xml:space="preserve"> </w:t>
      </w:r>
    </w:p>
    <w:p w14:paraId="0A3DCB68" w14:textId="77777777" w:rsidR="00DE4167" w:rsidRPr="00BF34BB" w:rsidRDefault="00DE4167" w:rsidP="009C78E8">
      <w:pPr>
        <w:rPr>
          <w:rFonts w:ascii="Verdana" w:hAnsi="Verdana" w:cs="Verdana"/>
          <w:bCs/>
          <w:sz w:val="18"/>
          <w:szCs w:val="18"/>
          <w:lang w:val="en-US"/>
        </w:rPr>
      </w:pPr>
    </w:p>
    <w:p w14:paraId="47348B06" w14:textId="7C636C54" w:rsidR="00DE4167" w:rsidRPr="00BF34BB" w:rsidRDefault="00DE4167" w:rsidP="00DE4167">
      <w:pPr>
        <w:tabs>
          <w:tab w:val="left" w:pos="0"/>
        </w:tabs>
        <w:jc w:val="both"/>
        <w:rPr>
          <w:rFonts w:ascii="Verdana" w:hAnsi="Verdana" w:cs="Verdana"/>
          <w:bCs/>
          <w:sz w:val="18"/>
          <w:szCs w:val="18"/>
          <w:lang w:val="en-US"/>
        </w:rPr>
      </w:pPr>
      <w:r w:rsidRPr="00BF34BB">
        <w:rPr>
          <w:rFonts w:ascii="Verdana" w:hAnsi="Verdana" w:cs="Verdana"/>
          <w:bCs/>
          <w:sz w:val="18"/>
          <w:szCs w:val="18"/>
          <w:lang w:val="en-US"/>
        </w:rPr>
        <w:t xml:space="preserve">Extensively worked on data ingestion projects, building data lake, ingesting data from various sources like </w:t>
      </w:r>
      <w:r w:rsidR="000A70B6">
        <w:rPr>
          <w:rFonts w:ascii="Verdana" w:hAnsi="Verdana" w:cs="Verdana"/>
          <w:bCs/>
          <w:sz w:val="18"/>
          <w:szCs w:val="18"/>
          <w:lang w:val="en-US"/>
        </w:rPr>
        <w:t xml:space="preserve">RDBMS </w:t>
      </w:r>
      <w:r w:rsidRPr="00BF34BB">
        <w:rPr>
          <w:rFonts w:ascii="Verdana" w:hAnsi="Verdana" w:cs="Verdana"/>
          <w:bCs/>
          <w:sz w:val="18"/>
          <w:szCs w:val="18"/>
          <w:lang w:val="en-US"/>
        </w:rPr>
        <w:t xml:space="preserve">data bases </w:t>
      </w:r>
      <w:r w:rsidRPr="00310089">
        <w:rPr>
          <w:rFonts w:ascii="Verdana" w:hAnsi="Verdana" w:cs="Verdana"/>
          <w:b/>
          <w:bCs/>
          <w:sz w:val="18"/>
          <w:szCs w:val="18"/>
          <w:lang w:val="en-US"/>
        </w:rPr>
        <w:t>(DB2, MySQL</w:t>
      </w:r>
      <w:r w:rsidR="00310089" w:rsidRPr="00310089">
        <w:rPr>
          <w:rFonts w:ascii="Verdana" w:hAnsi="Verdana" w:cs="Verdana"/>
          <w:b/>
          <w:bCs/>
          <w:sz w:val="18"/>
          <w:szCs w:val="18"/>
          <w:lang w:val="en-US"/>
        </w:rPr>
        <w:t xml:space="preserve"> server, oracle and </w:t>
      </w:r>
      <w:r w:rsidRPr="00310089">
        <w:rPr>
          <w:rFonts w:ascii="Verdana" w:hAnsi="Verdana" w:cs="Verdana"/>
          <w:b/>
          <w:bCs/>
          <w:sz w:val="18"/>
          <w:szCs w:val="18"/>
          <w:lang w:val="en-US"/>
        </w:rPr>
        <w:t>PostgreSQL)</w:t>
      </w:r>
      <w:r w:rsidR="000A70B6">
        <w:rPr>
          <w:rFonts w:ascii="Verdana" w:hAnsi="Verdana" w:cs="Verdana"/>
          <w:b/>
          <w:bCs/>
          <w:sz w:val="18"/>
          <w:szCs w:val="18"/>
          <w:lang w:val="en-US"/>
        </w:rPr>
        <w:t xml:space="preserve"> </w:t>
      </w:r>
      <w:r w:rsidR="000A70B6" w:rsidRPr="000A70B6">
        <w:rPr>
          <w:rFonts w:ascii="Verdana" w:hAnsi="Verdana" w:cs="Verdana"/>
          <w:bCs/>
          <w:sz w:val="18"/>
          <w:szCs w:val="18"/>
          <w:lang w:val="en-US"/>
        </w:rPr>
        <w:t>and</w:t>
      </w:r>
      <w:r w:rsidR="000A70B6">
        <w:rPr>
          <w:rFonts w:ascii="Verdana" w:hAnsi="Verdana" w:cs="Verdana"/>
          <w:b/>
          <w:bCs/>
          <w:sz w:val="18"/>
          <w:szCs w:val="18"/>
          <w:lang w:val="en-US"/>
        </w:rPr>
        <w:t xml:space="preserve"> </w:t>
      </w:r>
      <w:r w:rsidR="000A70B6" w:rsidRPr="00BF34BB">
        <w:rPr>
          <w:rFonts w:ascii="Verdana" w:hAnsi="Verdana" w:cs="Verdana"/>
          <w:bCs/>
          <w:sz w:val="18"/>
          <w:szCs w:val="18"/>
          <w:lang w:val="en-US"/>
        </w:rPr>
        <w:t>files</w:t>
      </w:r>
      <w:r w:rsidR="000A70B6">
        <w:rPr>
          <w:rFonts w:ascii="Verdana" w:hAnsi="Verdana" w:cs="Verdana"/>
          <w:bCs/>
          <w:sz w:val="18"/>
          <w:szCs w:val="18"/>
          <w:lang w:val="en-US"/>
        </w:rPr>
        <w:t xml:space="preserve"> from mainframes/SAS and third party systems</w:t>
      </w:r>
      <w:r w:rsidR="000A70B6" w:rsidRPr="00BF34BB">
        <w:rPr>
          <w:rFonts w:ascii="Verdana" w:hAnsi="Verdana" w:cs="Verdana"/>
          <w:bCs/>
          <w:sz w:val="18"/>
          <w:szCs w:val="18"/>
          <w:lang w:val="en-US"/>
        </w:rPr>
        <w:t xml:space="preserve"> (Binary, ASCII</w:t>
      </w:r>
      <w:r w:rsidR="000A70B6">
        <w:rPr>
          <w:rFonts w:ascii="Verdana" w:hAnsi="Verdana" w:cs="Verdana"/>
          <w:bCs/>
          <w:sz w:val="18"/>
          <w:szCs w:val="18"/>
          <w:lang w:val="en-US"/>
        </w:rPr>
        <w:t xml:space="preserve"> delimited and fixed).</w:t>
      </w:r>
    </w:p>
    <w:p w14:paraId="21735E7D" w14:textId="5A09DB72" w:rsidR="00DE4167" w:rsidRPr="00BF34BB" w:rsidRDefault="00DE4167" w:rsidP="00DE4167">
      <w:pPr>
        <w:tabs>
          <w:tab w:val="left" w:pos="0"/>
          <w:tab w:val="num" w:pos="360"/>
        </w:tabs>
        <w:jc w:val="both"/>
        <w:rPr>
          <w:rFonts w:ascii="Verdana" w:hAnsi="Verdana" w:cs="Verdana"/>
          <w:bCs/>
          <w:sz w:val="18"/>
          <w:szCs w:val="18"/>
          <w:lang w:val="en-US"/>
        </w:rPr>
      </w:pPr>
    </w:p>
    <w:p w14:paraId="1F8AED38" w14:textId="4C3DD9E9" w:rsidR="00BB7E9A" w:rsidRPr="00BF34BB" w:rsidRDefault="00DE4167" w:rsidP="00DE4167">
      <w:pPr>
        <w:tabs>
          <w:tab w:val="left" w:pos="0"/>
          <w:tab w:val="num" w:pos="360"/>
        </w:tabs>
        <w:jc w:val="both"/>
        <w:rPr>
          <w:rFonts w:ascii="Verdana" w:hAnsi="Verdana" w:cs="Verdana"/>
          <w:bCs/>
          <w:sz w:val="18"/>
          <w:szCs w:val="18"/>
          <w:lang w:val="en-US"/>
        </w:rPr>
      </w:pPr>
      <w:r w:rsidRPr="00BF34BB">
        <w:rPr>
          <w:rFonts w:ascii="Verdana" w:hAnsi="Verdana" w:cs="Verdana"/>
          <w:bCs/>
          <w:sz w:val="18"/>
          <w:szCs w:val="18"/>
          <w:lang w:val="en-US"/>
        </w:rPr>
        <w:t xml:space="preserve">Hands on experience working on automation of ingestion frameworks which are handling different kinds of data formats from various sources using </w:t>
      </w:r>
      <w:r w:rsidRPr="00310089">
        <w:rPr>
          <w:rFonts w:ascii="Verdana" w:hAnsi="Verdana" w:cs="Verdana"/>
          <w:b/>
          <w:bCs/>
          <w:sz w:val="18"/>
          <w:szCs w:val="18"/>
          <w:lang w:val="en-US"/>
        </w:rPr>
        <w:t xml:space="preserve">Python, </w:t>
      </w:r>
      <w:r w:rsidR="000E5C9D" w:rsidRPr="00310089">
        <w:rPr>
          <w:rFonts w:ascii="Verdana" w:hAnsi="Verdana" w:cs="Verdana"/>
          <w:b/>
          <w:bCs/>
          <w:sz w:val="18"/>
          <w:szCs w:val="18"/>
          <w:lang w:val="en-US"/>
        </w:rPr>
        <w:t>Spark</w:t>
      </w:r>
      <w:r w:rsidRPr="00310089">
        <w:rPr>
          <w:rFonts w:ascii="Verdana" w:hAnsi="Verdana" w:cs="Verdana"/>
          <w:b/>
          <w:bCs/>
          <w:sz w:val="18"/>
          <w:szCs w:val="18"/>
          <w:lang w:val="en-US"/>
        </w:rPr>
        <w:t>, Scala, Unix/Shell scripting</w:t>
      </w:r>
      <w:r w:rsidRPr="00BF34BB">
        <w:rPr>
          <w:rFonts w:ascii="Verdana" w:hAnsi="Verdana" w:cs="Verdana"/>
          <w:bCs/>
          <w:sz w:val="18"/>
          <w:szCs w:val="18"/>
          <w:lang w:val="en-US"/>
        </w:rPr>
        <w:t>.</w:t>
      </w:r>
      <w:r w:rsidR="001C46D7" w:rsidRPr="00BF34BB">
        <w:rPr>
          <w:rFonts w:ascii="Verdana" w:hAnsi="Verdana" w:cs="Verdana"/>
          <w:bCs/>
          <w:sz w:val="18"/>
          <w:szCs w:val="18"/>
          <w:lang w:val="en-US"/>
        </w:rPr>
        <w:t xml:space="preserve"> Experience in handling various file formats like </w:t>
      </w:r>
      <w:r w:rsidR="001C46D7" w:rsidRPr="00310089">
        <w:rPr>
          <w:rFonts w:ascii="Verdana" w:hAnsi="Verdana" w:cs="Verdana"/>
          <w:b/>
          <w:bCs/>
          <w:sz w:val="18"/>
          <w:szCs w:val="18"/>
          <w:lang w:val="en-US"/>
        </w:rPr>
        <w:t>Sequence files, RC File, parquet and AVRO</w:t>
      </w:r>
      <w:r w:rsidR="001C46D7" w:rsidRPr="00BF34BB">
        <w:rPr>
          <w:rFonts w:ascii="Verdana" w:hAnsi="Verdana" w:cs="Verdana"/>
          <w:bCs/>
          <w:sz w:val="18"/>
          <w:szCs w:val="18"/>
          <w:lang w:val="en-US"/>
        </w:rPr>
        <w:t>.</w:t>
      </w:r>
    </w:p>
    <w:p w14:paraId="182BB389" w14:textId="77777777" w:rsidR="00DE4167" w:rsidRPr="00BF34BB" w:rsidRDefault="00DE4167" w:rsidP="00DE4167">
      <w:pPr>
        <w:tabs>
          <w:tab w:val="left" w:pos="0"/>
          <w:tab w:val="num" w:pos="360"/>
        </w:tabs>
        <w:jc w:val="both"/>
        <w:rPr>
          <w:rFonts w:ascii="Verdana" w:hAnsi="Verdana" w:cs="Verdana"/>
          <w:bCs/>
          <w:sz w:val="18"/>
          <w:szCs w:val="18"/>
          <w:lang w:val="en-US"/>
        </w:rPr>
      </w:pPr>
    </w:p>
    <w:p w14:paraId="75B394B2" w14:textId="6AF6A00C" w:rsidR="00184A8F" w:rsidRPr="00BF34BB" w:rsidRDefault="000E5C9D" w:rsidP="00040DFC">
      <w:pPr>
        <w:rPr>
          <w:rFonts w:ascii="Verdana" w:hAnsi="Verdana" w:cs="Verdana"/>
          <w:bCs/>
          <w:sz w:val="18"/>
          <w:szCs w:val="18"/>
          <w:lang w:val="en-US"/>
        </w:rPr>
      </w:pPr>
      <w:r w:rsidRPr="00745922">
        <w:rPr>
          <w:rFonts w:ascii="Verdana" w:hAnsi="Verdana" w:cs="Verdana"/>
          <w:b/>
          <w:bCs/>
          <w:sz w:val="18"/>
          <w:szCs w:val="18"/>
          <w:lang w:val="en-US"/>
        </w:rPr>
        <w:t>AWS Certified Solution Architect</w:t>
      </w:r>
      <w:r w:rsidRPr="00BF34BB">
        <w:rPr>
          <w:rFonts w:ascii="Verdana" w:hAnsi="Verdana" w:cs="Verdana"/>
          <w:bCs/>
          <w:sz w:val="18"/>
          <w:szCs w:val="18"/>
          <w:lang w:val="en-US"/>
        </w:rPr>
        <w:t xml:space="preserve"> - </w:t>
      </w:r>
      <w:r w:rsidR="00184A8F" w:rsidRPr="00BF34BB">
        <w:rPr>
          <w:rFonts w:ascii="Verdana" w:hAnsi="Verdana" w:cs="Verdana"/>
          <w:bCs/>
          <w:sz w:val="18"/>
          <w:szCs w:val="18"/>
          <w:lang w:val="en-US"/>
        </w:rPr>
        <w:t xml:space="preserve">Experience in </w:t>
      </w:r>
      <w:r w:rsidR="0091619B" w:rsidRPr="00BF34BB">
        <w:rPr>
          <w:rFonts w:ascii="Verdana" w:hAnsi="Verdana" w:cs="Verdana"/>
          <w:bCs/>
          <w:sz w:val="18"/>
          <w:szCs w:val="18"/>
          <w:lang w:val="en-US"/>
        </w:rPr>
        <w:t xml:space="preserve">Cloud services </w:t>
      </w:r>
      <w:r w:rsidR="00184A8F" w:rsidRPr="00BF34BB">
        <w:rPr>
          <w:rFonts w:ascii="Verdana" w:hAnsi="Verdana" w:cs="Verdana"/>
          <w:bCs/>
          <w:sz w:val="18"/>
          <w:szCs w:val="18"/>
          <w:lang w:val="en-US"/>
        </w:rPr>
        <w:t xml:space="preserve">using AWS including </w:t>
      </w:r>
      <w:r w:rsidR="00184A8F" w:rsidRPr="00745922">
        <w:rPr>
          <w:rFonts w:ascii="Verdana" w:hAnsi="Verdana" w:cs="Verdana"/>
          <w:b/>
          <w:bCs/>
          <w:sz w:val="18"/>
          <w:szCs w:val="18"/>
          <w:lang w:val="en-US"/>
        </w:rPr>
        <w:t>EC2, Auto-Scaling</w:t>
      </w:r>
      <w:r w:rsidR="00184A8F" w:rsidRPr="00BF34BB">
        <w:rPr>
          <w:rFonts w:ascii="Verdana" w:hAnsi="Verdana" w:cs="Verdana"/>
          <w:bCs/>
          <w:sz w:val="18"/>
          <w:szCs w:val="18"/>
          <w:lang w:val="en-US"/>
        </w:rPr>
        <w:t xml:space="preserve"> in launching EC2 instances, Elastic Load Balancer, Elastic Beanstalk, </w:t>
      </w:r>
      <w:r w:rsidR="00184A8F" w:rsidRPr="00745922">
        <w:rPr>
          <w:rFonts w:ascii="Verdana" w:hAnsi="Verdana" w:cs="Verdana"/>
          <w:b/>
          <w:bCs/>
          <w:sz w:val="18"/>
          <w:szCs w:val="18"/>
          <w:lang w:val="en-US"/>
        </w:rPr>
        <w:t xml:space="preserve">S3, Glacier, </w:t>
      </w:r>
      <w:r w:rsidR="00BA0912" w:rsidRPr="00745922">
        <w:rPr>
          <w:rFonts w:ascii="Verdana" w:hAnsi="Verdana" w:cs="Verdana"/>
          <w:b/>
          <w:bCs/>
          <w:sz w:val="18"/>
          <w:szCs w:val="18"/>
          <w:lang w:val="en-US"/>
        </w:rPr>
        <w:t>Dynamo DB</w:t>
      </w:r>
      <w:r w:rsidR="00860E4D" w:rsidRPr="00745922">
        <w:rPr>
          <w:rFonts w:ascii="Verdana" w:hAnsi="Verdana" w:cs="Verdana"/>
          <w:b/>
          <w:bCs/>
          <w:sz w:val="18"/>
          <w:szCs w:val="18"/>
          <w:lang w:val="en-US"/>
        </w:rPr>
        <w:t xml:space="preserve">, </w:t>
      </w:r>
      <w:r w:rsidR="00184A8F" w:rsidRPr="00745922">
        <w:rPr>
          <w:rFonts w:ascii="Verdana" w:hAnsi="Verdana" w:cs="Verdana"/>
          <w:b/>
          <w:bCs/>
          <w:sz w:val="18"/>
          <w:szCs w:val="18"/>
          <w:lang w:val="en-US"/>
        </w:rPr>
        <w:t>Cloud Front, RDS</w:t>
      </w:r>
      <w:r w:rsidR="00184A8F" w:rsidRPr="00BF34BB">
        <w:rPr>
          <w:rFonts w:ascii="Verdana" w:hAnsi="Verdana" w:cs="Verdana"/>
          <w:bCs/>
          <w:sz w:val="18"/>
          <w:szCs w:val="18"/>
          <w:lang w:val="en-US"/>
        </w:rPr>
        <w:t>, VPC, Route53, Cloud Watch, Cloud Formation, IAM, SNS/SQS.</w:t>
      </w:r>
    </w:p>
    <w:p w14:paraId="354B550A" w14:textId="77777777" w:rsidR="00DE4167" w:rsidRPr="00BF34BB" w:rsidRDefault="00DE4167" w:rsidP="00040DFC">
      <w:pPr>
        <w:rPr>
          <w:rFonts w:ascii="Verdana" w:hAnsi="Verdana" w:cs="Verdana"/>
          <w:bCs/>
          <w:sz w:val="18"/>
          <w:szCs w:val="18"/>
          <w:lang w:val="en-US"/>
        </w:rPr>
      </w:pPr>
    </w:p>
    <w:p w14:paraId="71A0038F" w14:textId="77777777" w:rsidR="00DE4167" w:rsidRPr="00BF34BB" w:rsidRDefault="00DE4167" w:rsidP="00DE4167">
      <w:pPr>
        <w:rPr>
          <w:rFonts w:ascii="Verdana" w:hAnsi="Verdana" w:cs="Verdana"/>
          <w:bCs/>
          <w:sz w:val="18"/>
          <w:szCs w:val="18"/>
          <w:lang w:val="en-US"/>
        </w:rPr>
      </w:pPr>
      <w:r w:rsidRPr="00BF34BB">
        <w:rPr>
          <w:rFonts w:ascii="Verdana" w:hAnsi="Verdana" w:cs="Arial"/>
          <w:bCs/>
          <w:sz w:val="18"/>
          <w:szCs w:val="18"/>
        </w:rPr>
        <w:t xml:space="preserve">Experience in NoSQL and RDBMS databases and very good knowledge of various kinds of NoSQL DB used in Big Data space </w:t>
      </w:r>
      <w:r w:rsidRPr="00745922">
        <w:rPr>
          <w:rFonts w:ascii="Verdana" w:hAnsi="Verdana" w:cs="Arial"/>
          <w:b/>
          <w:bCs/>
          <w:sz w:val="18"/>
          <w:szCs w:val="18"/>
        </w:rPr>
        <w:t>(HBase, AWS Dynamo DB and Cassandra).</w:t>
      </w:r>
    </w:p>
    <w:p w14:paraId="18C29097" w14:textId="516B408F" w:rsidR="006F0659" w:rsidRPr="00BF34BB" w:rsidRDefault="006F0659" w:rsidP="00040DFC">
      <w:pPr>
        <w:rPr>
          <w:rFonts w:ascii="Verdana" w:hAnsi="Verdana" w:cs="Verdana"/>
          <w:bCs/>
          <w:sz w:val="18"/>
          <w:szCs w:val="18"/>
          <w:lang w:val="en-US"/>
        </w:rPr>
      </w:pPr>
    </w:p>
    <w:p w14:paraId="7BAD49E3" w14:textId="200B0502" w:rsidR="00BB7E9A" w:rsidRPr="00BF34BB" w:rsidRDefault="00184A8F" w:rsidP="00040DFC">
      <w:pPr>
        <w:rPr>
          <w:rFonts w:ascii="Verdana" w:hAnsi="Verdana" w:cs="Verdana"/>
          <w:bCs/>
          <w:sz w:val="18"/>
          <w:szCs w:val="18"/>
          <w:lang w:val="en-US"/>
        </w:rPr>
      </w:pPr>
      <w:r w:rsidRPr="00BF34BB">
        <w:rPr>
          <w:rFonts w:ascii="Verdana" w:hAnsi="Verdana" w:cs="Verdana"/>
          <w:bCs/>
          <w:sz w:val="18"/>
          <w:szCs w:val="18"/>
          <w:lang w:val="en-US"/>
        </w:rPr>
        <w:t xml:space="preserve">Detailed technical knowledge and hands-on experience of DevOps, Automation, Build Engineering and Configuration </w:t>
      </w:r>
      <w:r w:rsidR="00BA0912" w:rsidRPr="00BF34BB">
        <w:rPr>
          <w:rFonts w:ascii="Verdana" w:hAnsi="Verdana" w:cs="Verdana"/>
          <w:bCs/>
          <w:sz w:val="18"/>
          <w:szCs w:val="18"/>
          <w:lang w:val="en-US"/>
        </w:rPr>
        <w:t>Management. Designed</w:t>
      </w:r>
      <w:r w:rsidR="004F64A4" w:rsidRPr="00BF34BB">
        <w:rPr>
          <w:rFonts w:ascii="Verdana" w:hAnsi="Verdana" w:cs="Verdana"/>
          <w:bCs/>
          <w:sz w:val="18"/>
          <w:szCs w:val="18"/>
          <w:lang w:val="en-US"/>
        </w:rPr>
        <w:t xml:space="preserve"> and implemented </w:t>
      </w:r>
      <w:r w:rsidR="004F64A4" w:rsidRPr="00745922">
        <w:rPr>
          <w:rFonts w:ascii="Verdana" w:hAnsi="Verdana" w:cs="Verdana"/>
          <w:b/>
          <w:bCs/>
          <w:sz w:val="18"/>
          <w:szCs w:val="18"/>
          <w:lang w:val="en-US"/>
        </w:rPr>
        <w:t>Continuous Integration (CI)</w:t>
      </w:r>
      <w:r w:rsidR="004F64A4" w:rsidRPr="00BF34BB">
        <w:rPr>
          <w:rFonts w:ascii="Verdana" w:hAnsi="Verdana" w:cs="Verdana"/>
          <w:bCs/>
          <w:sz w:val="18"/>
          <w:szCs w:val="18"/>
          <w:lang w:val="en-US"/>
        </w:rPr>
        <w:t xml:space="preserve"> and </w:t>
      </w:r>
      <w:r w:rsidR="004F64A4" w:rsidRPr="00745922">
        <w:rPr>
          <w:rFonts w:ascii="Verdana" w:hAnsi="Verdana" w:cs="Verdana"/>
          <w:b/>
          <w:bCs/>
          <w:sz w:val="18"/>
          <w:szCs w:val="18"/>
          <w:lang w:val="en-US"/>
        </w:rPr>
        <w:t>Continuous Deployment (CD)</w:t>
      </w:r>
      <w:r w:rsidR="004F64A4" w:rsidRPr="00BF34BB">
        <w:rPr>
          <w:rFonts w:ascii="Verdana" w:hAnsi="Verdana" w:cs="Verdana"/>
          <w:bCs/>
          <w:sz w:val="18"/>
          <w:szCs w:val="18"/>
          <w:lang w:val="en-US"/>
        </w:rPr>
        <w:t xml:space="preserve"> workflows with </w:t>
      </w:r>
      <w:r w:rsidR="004F64A4" w:rsidRPr="00745922">
        <w:rPr>
          <w:rFonts w:ascii="Verdana" w:hAnsi="Verdana" w:cs="Verdana"/>
          <w:b/>
          <w:bCs/>
          <w:sz w:val="18"/>
          <w:szCs w:val="18"/>
          <w:lang w:val="en-US"/>
        </w:rPr>
        <w:t xml:space="preserve">Git, Maven, Jenkins, </w:t>
      </w:r>
      <w:r w:rsidR="0091619B" w:rsidRPr="00745922">
        <w:rPr>
          <w:rFonts w:ascii="Verdana" w:hAnsi="Verdana" w:cs="Verdana"/>
          <w:b/>
          <w:bCs/>
          <w:sz w:val="18"/>
          <w:szCs w:val="18"/>
          <w:lang w:val="en-US"/>
        </w:rPr>
        <w:t>Rundec</w:t>
      </w:r>
      <w:r w:rsidR="00EF1019" w:rsidRPr="00745922">
        <w:rPr>
          <w:rFonts w:ascii="Verdana" w:hAnsi="Verdana" w:cs="Verdana"/>
          <w:b/>
          <w:bCs/>
          <w:sz w:val="18"/>
          <w:szCs w:val="18"/>
          <w:lang w:val="en-US"/>
        </w:rPr>
        <w:t>k</w:t>
      </w:r>
      <w:r w:rsidR="004F64A4" w:rsidRPr="00745922">
        <w:rPr>
          <w:rFonts w:ascii="Verdana" w:hAnsi="Verdana" w:cs="Verdana"/>
          <w:b/>
          <w:bCs/>
          <w:sz w:val="18"/>
          <w:szCs w:val="18"/>
          <w:lang w:val="en-US"/>
        </w:rPr>
        <w:t xml:space="preserve"> and Ansible.</w:t>
      </w:r>
    </w:p>
    <w:p w14:paraId="421BF925" w14:textId="77777777" w:rsidR="00EF1019" w:rsidRPr="00BF34BB" w:rsidRDefault="00EF1019" w:rsidP="00040DFC">
      <w:pPr>
        <w:rPr>
          <w:rFonts w:ascii="Verdana" w:hAnsi="Verdana" w:cs="Verdana"/>
          <w:bCs/>
          <w:sz w:val="18"/>
          <w:szCs w:val="18"/>
          <w:lang w:val="en-US"/>
        </w:rPr>
      </w:pPr>
    </w:p>
    <w:p w14:paraId="5B33CA91" w14:textId="19EF1A8F" w:rsidR="00EF1019" w:rsidRPr="00745922" w:rsidRDefault="00EF1019" w:rsidP="00EF1019">
      <w:pPr>
        <w:rPr>
          <w:rFonts w:ascii="Verdana" w:hAnsi="Verdana" w:cs="Verdana"/>
          <w:b/>
          <w:bCs/>
          <w:sz w:val="18"/>
          <w:szCs w:val="18"/>
          <w:lang w:val="en-US"/>
        </w:rPr>
      </w:pPr>
      <w:r w:rsidRPr="00BF34BB">
        <w:rPr>
          <w:rFonts w:ascii="Verdana" w:hAnsi="Verdana" w:cs="Verdana"/>
          <w:bCs/>
          <w:sz w:val="18"/>
          <w:szCs w:val="18"/>
          <w:lang w:val="en-US"/>
        </w:rPr>
        <w:t xml:space="preserve">Having sound Technical and Functional knowledge in key functional areas such as </w:t>
      </w:r>
      <w:r w:rsidR="000F3774" w:rsidRPr="00745922">
        <w:rPr>
          <w:rFonts w:ascii="Verdana" w:hAnsi="Verdana" w:cs="Verdana"/>
          <w:b/>
          <w:bCs/>
          <w:sz w:val="18"/>
          <w:szCs w:val="18"/>
          <w:lang w:val="en-US"/>
        </w:rPr>
        <w:t>Banking, Financial</w:t>
      </w:r>
      <w:r w:rsidRPr="00745922">
        <w:rPr>
          <w:rFonts w:ascii="Verdana" w:hAnsi="Verdana" w:cs="Verdana"/>
          <w:b/>
          <w:bCs/>
          <w:sz w:val="18"/>
          <w:szCs w:val="18"/>
          <w:lang w:val="en-US"/>
        </w:rPr>
        <w:t xml:space="preserve"> domain and Insurance</w:t>
      </w:r>
      <w:r w:rsidR="001C46D7" w:rsidRPr="00745922">
        <w:rPr>
          <w:rFonts w:ascii="Verdana" w:hAnsi="Verdana" w:cs="Verdana"/>
          <w:b/>
          <w:bCs/>
          <w:sz w:val="18"/>
          <w:szCs w:val="18"/>
          <w:lang w:val="en-US"/>
        </w:rPr>
        <w:t xml:space="preserve"> domains</w:t>
      </w:r>
      <w:r w:rsidRPr="00745922">
        <w:rPr>
          <w:rFonts w:ascii="Verdana" w:hAnsi="Verdana" w:cs="Verdana"/>
          <w:b/>
          <w:bCs/>
          <w:sz w:val="18"/>
          <w:szCs w:val="18"/>
          <w:lang w:val="en-US"/>
        </w:rPr>
        <w:t xml:space="preserve">. </w:t>
      </w:r>
    </w:p>
    <w:p w14:paraId="0224F575" w14:textId="77777777" w:rsidR="00310089" w:rsidRDefault="00310089" w:rsidP="00EF1019">
      <w:pPr>
        <w:rPr>
          <w:rFonts w:ascii="Verdana" w:hAnsi="Verdana" w:cs="Verdana"/>
          <w:bCs/>
          <w:sz w:val="18"/>
          <w:szCs w:val="18"/>
          <w:lang w:val="en-US"/>
        </w:rPr>
      </w:pPr>
    </w:p>
    <w:p w14:paraId="68117E3E" w14:textId="77777777" w:rsidR="00310089" w:rsidRPr="00BF34BB" w:rsidRDefault="00310089" w:rsidP="00310089">
      <w:pPr>
        <w:tabs>
          <w:tab w:val="left" w:pos="0"/>
          <w:tab w:val="num" w:pos="360"/>
        </w:tabs>
        <w:jc w:val="both"/>
        <w:rPr>
          <w:rFonts w:ascii="Verdana" w:hAnsi="Verdana" w:cs="Verdana"/>
          <w:bCs/>
          <w:sz w:val="18"/>
          <w:szCs w:val="18"/>
          <w:lang w:val="en-US"/>
        </w:rPr>
      </w:pPr>
      <w:r w:rsidRPr="00BF34BB">
        <w:rPr>
          <w:rFonts w:ascii="Verdana" w:hAnsi="Verdana"/>
          <w:sz w:val="18"/>
          <w:szCs w:val="18"/>
        </w:rPr>
        <w:t>Detailed technical knowledge and hands-on experience of various Configuration Management and scheduling tools. Implemented various projects using agile methodology.</w:t>
      </w:r>
    </w:p>
    <w:p w14:paraId="2603F783" w14:textId="77777777" w:rsidR="00DE4167" w:rsidRPr="00BF34BB" w:rsidRDefault="00DE4167" w:rsidP="00EF1019">
      <w:pPr>
        <w:rPr>
          <w:rFonts w:ascii="Verdana" w:hAnsi="Verdana" w:cs="Verdana"/>
          <w:bCs/>
          <w:sz w:val="18"/>
          <w:szCs w:val="18"/>
          <w:lang w:val="en-US"/>
        </w:rPr>
      </w:pPr>
    </w:p>
    <w:p w14:paraId="52208B22" w14:textId="5CD6079E" w:rsidR="00DE4167" w:rsidRPr="00BF34BB" w:rsidRDefault="00DE4167" w:rsidP="00DE4167">
      <w:pPr>
        <w:tabs>
          <w:tab w:val="left" w:pos="0"/>
        </w:tabs>
        <w:jc w:val="both"/>
        <w:rPr>
          <w:rFonts w:ascii="Verdana" w:hAnsi="Verdana" w:cs="Verdana"/>
          <w:bCs/>
          <w:sz w:val="18"/>
          <w:szCs w:val="18"/>
          <w:lang w:val="en-US"/>
        </w:rPr>
      </w:pPr>
      <w:r w:rsidRPr="00BF34BB">
        <w:rPr>
          <w:rFonts w:ascii="Verdana" w:hAnsi="Verdana" w:cs="Verdana"/>
          <w:bCs/>
          <w:sz w:val="18"/>
          <w:szCs w:val="18"/>
          <w:lang w:val="en-US"/>
        </w:rPr>
        <w:t>Extensively Involved in Business requirement gathering, Function and Technical specification creation, Impact asses</w:t>
      </w:r>
      <w:r w:rsidR="001C46D7" w:rsidRPr="00BF34BB">
        <w:rPr>
          <w:rFonts w:ascii="Verdana" w:hAnsi="Verdana" w:cs="Verdana"/>
          <w:bCs/>
          <w:sz w:val="18"/>
          <w:szCs w:val="18"/>
          <w:lang w:val="en-US"/>
        </w:rPr>
        <w:t>sment and provided Estimations.</w:t>
      </w:r>
    </w:p>
    <w:p w14:paraId="458666ED" w14:textId="77777777" w:rsidR="00DE4167" w:rsidRPr="00BF34BB" w:rsidRDefault="00DE4167" w:rsidP="00DE4167">
      <w:pPr>
        <w:jc w:val="both"/>
        <w:rPr>
          <w:rFonts w:ascii="Verdana" w:hAnsi="Verdana" w:cs="Verdana"/>
          <w:bCs/>
          <w:sz w:val="18"/>
          <w:szCs w:val="18"/>
          <w:lang w:val="en-US"/>
        </w:rPr>
      </w:pPr>
    </w:p>
    <w:p w14:paraId="502773A7" w14:textId="7953B62B" w:rsidR="00DE4167" w:rsidRPr="00BF34BB" w:rsidRDefault="00DE4167" w:rsidP="00DE4167">
      <w:pPr>
        <w:jc w:val="both"/>
        <w:rPr>
          <w:rFonts w:ascii="Verdana" w:hAnsi="Verdana" w:cs="Verdana"/>
          <w:bCs/>
          <w:sz w:val="18"/>
          <w:szCs w:val="18"/>
          <w:lang w:val="en-US"/>
        </w:rPr>
      </w:pPr>
      <w:r w:rsidRPr="00BF34BB">
        <w:rPr>
          <w:rFonts w:ascii="Verdana" w:hAnsi="Verdana" w:cs="Verdana"/>
          <w:bCs/>
          <w:sz w:val="18"/>
          <w:szCs w:val="18"/>
          <w:lang w:val="en-US"/>
        </w:rPr>
        <w:t>Designed and implemented Automation of tasks to improve cluster efficiencies</w:t>
      </w:r>
      <w:r w:rsidR="001C46D7" w:rsidRPr="00BF34BB">
        <w:rPr>
          <w:rFonts w:ascii="Verdana" w:hAnsi="Verdana" w:cs="Verdana"/>
          <w:bCs/>
          <w:sz w:val="18"/>
          <w:szCs w:val="18"/>
          <w:lang w:val="en-US"/>
        </w:rPr>
        <w:t xml:space="preserve"> </w:t>
      </w:r>
      <w:r w:rsidR="001C46D7" w:rsidRPr="00745922">
        <w:rPr>
          <w:rFonts w:ascii="Verdana" w:hAnsi="Verdana" w:cs="Verdana"/>
          <w:b/>
          <w:bCs/>
          <w:sz w:val="18"/>
          <w:szCs w:val="18"/>
          <w:lang w:val="en-US"/>
        </w:rPr>
        <w:t>(Housekeeping/Compaction)</w:t>
      </w:r>
      <w:r w:rsidRPr="00BF34BB">
        <w:rPr>
          <w:rFonts w:ascii="Verdana" w:hAnsi="Verdana" w:cs="Verdana"/>
          <w:bCs/>
          <w:sz w:val="18"/>
          <w:szCs w:val="18"/>
          <w:lang w:val="en-US"/>
        </w:rPr>
        <w:t xml:space="preserve"> and </w:t>
      </w:r>
      <w:r w:rsidR="00E44571" w:rsidRPr="00BF34BB">
        <w:rPr>
          <w:rFonts w:ascii="Verdana" w:hAnsi="Verdana" w:cs="Verdana"/>
          <w:bCs/>
          <w:sz w:val="18"/>
          <w:szCs w:val="18"/>
          <w:lang w:val="en-US"/>
        </w:rPr>
        <w:t xml:space="preserve">to </w:t>
      </w:r>
      <w:r w:rsidR="001C46D7" w:rsidRPr="00BF34BB">
        <w:rPr>
          <w:rFonts w:ascii="Verdana" w:hAnsi="Verdana" w:cs="Verdana"/>
          <w:bCs/>
          <w:sz w:val="18"/>
          <w:szCs w:val="18"/>
          <w:lang w:val="en-US"/>
        </w:rPr>
        <w:t xml:space="preserve">utilize </w:t>
      </w:r>
      <w:r w:rsidR="001C46D7" w:rsidRPr="00745922">
        <w:rPr>
          <w:rFonts w:ascii="Verdana" w:hAnsi="Verdana" w:cs="Verdana"/>
          <w:b/>
          <w:bCs/>
          <w:sz w:val="18"/>
          <w:szCs w:val="18"/>
          <w:lang w:val="en-US"/>
        </w:rPr>
        <w:t>cluster/control-M</w:t>
      </w:r>
      <w:r w:rsidR="00E44571" w:rsidRPr="00745922">
        <w:rPr>
          <w:rFonts w:ascii="Verdana" w:hAnsi="Verdana" w:cs="Verdana"/>
          <w:b/>
          <w:bCs/>
          <w:sz w:val="18"/>
          <w:szCs w:val="18"/>
          <w:lang w:val="en-US"/>
        </w:rPr>
        <w:t xml:space="preserve"> resources by jobs efficiently.</w:t>
      </w:r>
    </w:p>
    <w:p w14:paraId="5A57ED39" w14:textId="77777777" w:rsidR="00F231E9" w:rsidRPr="00BF34BB" w:rsidRDefault="00F231E9" w:rsidP="00DE4167">
      <w:pPr>
        <w:jc w:val="both"/>
        <w:rPr>
          <w:rFonts w:ascii="Verdana" w:hAnsi="Verdana" w:cs="Verdana"/>
          <w:bCs/>
          <w:sz w:val="18"/>
          <w:szCs w:val="18"/>
          <w:lang w:val="en-US"/>
        </w:rPr>
      </w:pPr>
    </w:p>
    <w:p w14:paraId="49143DB9" w14:textId="77347362" w:rsidR="00106756" w:rsidRDefault="00106756" w:rsidP="00106756">
      <w:pPr>
        <w:jc w:val="both"/>
        <w:rPr>
          <w:rFonts w:ascii="Verdana" w:hAnsi="Verdana" w:cs="Verdana"/>
          <w:bCs/>
          <w:sz w:val="18"/>
          <w:szCs w:val="18"/>
          <w:lang w:val="en-US"/>
        </w:rPr>
      </w:pPr>
      <w:r w:rsidRPr="00BF34BB">
        <w:rPr>
          <w:rFonts w:ascii="Verdana" w:hAnsi="Verdana" w:cs="Verdana"/>
          <w:bCs/>
          <w:sz w:val="18"/>
          <w:szCs w:val="18"/>
          <w:lang w:val="en-US"/>
        </w:rPr>
        <w:t xml:space="preserve">Involved in providing production support on various analytics and operational clusters, continuously monitoring and reporting various types of ingestion, transformation jobs. </w:t>
      </w:r>
      <w:r w:rsidR="00602DDA">
        <w:rPr>
          <w:rFonts w:ascii="Verdana" w:hAnsi="Verdana" w:cs="Verdana"/>
          <w:bCs/>
          <w:sz w:val="18"/>
          <w:szCs w:val="18"/>
          <w:lang w:val="en-US"/>
        </w:rPr>
        <w:t>Handling on-call off hours support, analyzing and f</w:t>
      </w:r>
      <w:r w:rsidRPr="00BF34BB">
        <w:rPr>
          <w:rFonts w:ascii="Verdana" w:hAnsi="Verdana" w:cs="Verdana"/>
          <w:bCs/>
          <w:sz w:val="18"/>
          <w:szCs w:val="18"/>
          <w:lang w:val="en-US"/>
        </w:rPr>
        <w:t xml:space="preserve">ixing </w:t>
      </w:r>
      <w:r w:rsidR="00602DDA">
        <w:rPr>
          <w:rFonts w:ascii="Verdana" w:hAnsi="Verdana" w:cs="Verdana"/>
          <w:bCs/>
          <w:sz w:val="18"/>
          <w:szCs w:val="18"/>
          <w:lang w:val="en-US"/>
        </w:rPr>
        <w:t>job failures</w:t>
      </w:r>
      <w:r w:rsidRPr="00BF34BB">
        <w:rPr>
          <w:rFonts w:ascii="Verdana" w:hAnsi="Verdana" w:cs="Verdana"/>
          <w:bCs/>
          <w:sz w:val="18"/>
          <w:szCs w:val="18"/>
          <w:lang w:val="en-US"/>
        </w:rPr>
        <w:t xml:space="preserve"> within SLA.</w:t>
      </w:r>
    </w:p>
    <w:p w14:paraId="184FBC28" w14:textId="77777777" w:rsidR="00D74EB9" w:rsidRDefault="00D74EB9" w:rsidP="00106756">
      <w:pPr>
        <w:jc w:val="both"/>
        <w:rPr>
          <w:rFonts w:ascii="Verdana" w:hAnsi="Verdana" w:cs="Verdana"/>
          <w:bCs/>
          <w:sz w:val="18"/>
          <w:szCs w:val="18"/>
          <w:lang w:val="en-US"/>
        </w:rPr>
      </w:pPr>
    </w:p>
    <w:p w14:paraId="45F20CB1" w14:textId="0AF1D784" w:rsidR="00D74EB9" w:rsidRPr="00BF34BB" w:rsidRDefault="00D74EB9" w:rsidP="00106756">
      <w:pPr>
        <w:jc w:val="both"/>
        <w:rPr>
          <w:rFonts w:ascii="Verdana" w:hAnsi="Verdana" w:cs="Verdana"/>
          <w:bCs/>
          <w:sz w:val="18"/>
          <w:szCs w:val="18"/>
          <w:lang w:val="en-US"/>
        </w:rPr>
      </w:pPr>
      <w:r>
        <w:rPr>
          <w:rFonts w:ascii="Verdana" w:hAnsi="Verdana" w:cs="Verdana"/>
          <w:bCs/>
          <w:sz w:val="18"/>
          <w:szCs w:val="18"/>
          <w:lang w:val="en-US"/>
        </w:rPr>
        <w:t>Experience in handling and supporting various platform activities like cluster upgrades, Gateways migration and Control-M jobs migration.</w:t>
      </w:r>
    </w:p>
    <w:p w14:paraId="066E1B26" w14:textId="77777777" w:rsidR="00106756" w:rsidRPr="00BF34BB" w:rsidRDefault="00106756" w:rsidP="00106756">
      <w:pPr>
        <w:tabs>
          <w:tab w:val="left" w:pos="0"/>
        </w:tabs>
        <w:jc w:val="both"/>
        <w:rPr>
          <w:rFonts w:ascii="Verdana" w:hAnsi="Verdana" w:cs="Verdana"/>
          <w:bCs/>
          <w:sz w:val="20"/>
          <w:szCs w:val="20"/>
          <w:lang w:val="en-US"/>
        </w:rPr>
      </w:pPr>
    </w:p>
    <w:p w14:paraId="27A790A8" w14:textId="77777777" w:rsidR="00F231E9" w:rsidRDefault="00F231E9" w:rsidP="00DE4167">
      <w:pPr>
        <w:jc w:val="both"/>
        <w:rPr>
          <w:rFonts w:ascii="Verdana" w:hAnsi="Verdana" w:cs="Verdana"/>
          <w:bCs/>
          <w:sz w:val="18"/>
          <w:szCs w:val="18"/>
          <w:lang w:val="en-US"/>
        </w:rPr>
      </w:pPr>
    </w:p>
    <w:p w14:paraId="08C1709C" w14:textId="77777777" w:rsidR="00BF34BB" w:rsidRDefault="00BF34BB" w:rsidP="00DE4167">
      <w:pPr>
        <w:jc w:val="both"/>
        <w:rPr>
          <w:rFonts w:ascii="Verdana" w:hAnsi="Verdana" w:cs="Verdana"/>
          <w:bCs/>
          <w:sz w:val="18"/>
          <w:szCs w:val="18"/>
          <w:lang w:val="en-US"/>
        </w:rPr>
      </w:pPr>
    </w:p>
    <w:p w14:paraId="0009CF77" w14:textId="77777777" w:rsidR="00BF34BB" w:rsidRDefault="00BF34BB" w:rsidP="00DE4167">
      <w:pPr>
        <w:jc w:val="both"/>
        <w:rPr>
          <w:rFonts w:ascii="Verdana" w:hAnsi="Verdana" w:cs="Verdana"/>
          <w:bCs/>
          <w:sz w:val="18"/>
          <w:szCs w:val="18"/>
          <w:lang w:val="en-US"/>
        </w:rPr>
      </w:pPr>
    </w:p>
    <w:p w14:paraId="1368C3F4" w14:textId="77777777" w:rsidR="00BF34BB" w:rsidRDefault="00BF34BB" w:rsidP="00DE4167">
      <w:pPr>
        <w:jc w:val="both"/>
        <w:rPr>
          <w:rFonts w:ascii="Verdana" w:hAnsi="Verdana" w:cs="Verdana"/>
          <w:bCs/>
          <w:sz w:val="18"/>
          <w:szCs w:val="18"/>
          <w:lang w:val="en-US"/>
        </w:rPr>
      </w:pPr>
    </w:p>
    <w:p w14:paraId="66840A2F" w14:textId="77777777" w:rsidR="00E85ACC" w:rsidRPr="0023520E" w:rsidRDefault="00E85ACC" w:rsidP="001539D7">
      <w:pPr>
        <w:pStyle w:val="Heading1"/>
        <w:keepLines/>
        <w:shd w:val="clear" w:color="auto" w:fill="E5E5E5"/>
        <w:tabs>
          <w:tab w:val="clear" w:pos="720"/>
          <w:tab w:val="num" w:pos="0"/>
        </w:tabs>
        <w:suppressAutoHyphens/>
        <w:spacing w:before="120" w:after="120" w:line="280" w:lineRule="atLeast"/>
        <w:ind w:left="-187" w:right="-90" w:firstLine="187"/>
        <w:rPr>
          <w:rFonts w:ascii="Verdana" w:hAnsi="Verdana" w:cs="Arial"/>
          <w:spacing w:val="-10"/>
          <w:kern w:val="1"/>
          <w:sz w:val="20"/>
          <w:szCs w:val="20"/>
        </w:rPr>
      </w:pPr>
      <w:r w:rsidRPr="0023520E">
        <w:rPr>
          <w:rFonts w:ascii="Verdana" w:hAnsi="Verdana" w:cs="Arial"/>
          <w:spacing w:val="-10"/>
          <w:kern w:val="1"/>
          <w:sz w:val="20"/>
          <w:szCs w:val="20"/>
        </w:rPr>
        <w:lastRenderedPageBreak/>
        <w:t>Technical Skills</w:t>
      </w:r>
    </w:p>
    <w:tbl>
      <w:tblPr>
        <w:tblW w:w="10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6835"/>
      </w:tblGrid>
      <w:tr w:rsidR="00975196" w:rsidRPr="0023520E" w14:paraId="7B7C6D72" w14:textId="77777777" w:rsidTr="0023520E">
        <w:trPr>
          <w:trHeight w:val="140"/>
        </w:trPr>
        <w:tc>
          <w:tcPr>
            <w:tcW w:w="3333" w:type="dxa"/>
            <w:shd w:val="clear" w:color="auto" w:fill="auto"/>
          </w:tcPr>
          <w:p w14:paraId="72878E8E" w14:textId="77777777" w:rsidR="00975196" w:rsidRPr="00BF34BB" w:rsidRDefault="00975196" w:rsidP="005C082D">
            <w:pPr>
              <w:snapToGrid w:val="0"/>
              <w:rPr>
                <w:rFonts w:ascii="Verdana" w:hAnsi="Verdana" w:cs="Verdana"/>
                <w:bCs/>
                <w:sz w:val="18"/>
                <w:szCs w:val="18"/>
                <w:lang w:val="en-US"/>
              </w:rPr>
            </w:pPr>
            <w:r w:rsidRPr="00BF34BB">
              <w:rPr>
                <w:rFonts w:ascii="Verdana" w:hAnsi="Verdana" w:cs="Verdana"/>
                <w:bCs/>
                <w:sz w:val="18"/>
                <w:szCs w:val="18"/>
                <w:lang w:val="en-US"/>
              </w:rPr>
              <w:t>Languages/Toolkit</w:t>
            </w:r>
          </w:p>
        </w:tc>
        <w:tc>
          <w:tcPr>
            <w:tcW w:w="6835" w:type="dxa"/>
            <w:shd w:val="clear" w:color="auto" w:fill="auto"/>
          </w:tcPr>
          <w:p w14:paraId="5574C37D" w14:textId="05295393" w:rsidR="00975196" w:rsidRPr="00BF34BB" w:rsidRDefault="007C1093" w:rsidP="007C1093">
            <w:pPr>
              <w:snapToGrid w:val="0"/>
              <w:rPr>
                <w:rFonts w:ascii="Verdana" w:hAnsi="Verdana" w:cs="Verdana"/>
                <w:bCs/>
                <w:sz w:val="18"/>
                <w:szCs w:val="18"/>
                <w:lang w:val="en-US"/>
              </w:rPr>
            </w:pPr>
            <w:r w:rsidRPr="00BF34BB">
              <w:rPr>
                <w:rFonts w:ascii="Verdana" w:hAnsi="Verdana"/>
                <w:sz w:val="18"/>
                <w:szCs w:val="18"/>
              </w:rPr>
              <w:t>UNIX scripting,</w:t>
            </w:r>
            <w:r w:rsidRPr="00BF34BB">
              <w:rPr>
                <w:rFonts w:ascii="Verdana" w:hAnsi="Verdana" w:cs="Verdana"/>
                <w:bCs/>
                <w:sz w:val="18"/>
                <w:szCs w:val="18"/>
              </w:rPr>
              <w:t xml:space="preserve"> </w:t>
            </w:r>
            <w:r w:rsidR="00106756" w:rsidRPr="00BF34BB">
              <w:rPr>
                <w:rFonts w:ascii="Verdana" w:hAnsi="Verdana" w:cs="Verdana"/>
                <w:bCs/>
                <w:sz w:val="18"/>
                <w:szCs w:val="18"/>
              </w:rPr>
              <w:t xml:space="preserve">JCL,COBOL, </w:t>
            </w:r>
            <w:r w:rsidRPr="00BF34BB">
              <w:rPr>
                <w:rFonts w:ascii="Verdana" w:hAnsi="Verdana" w:cs="Verdana"/>
                <w:bCs/>
                <w:sz w:val="18"/>
                <w:szCs w:val="18"/>
              </w:rPr>
              <w:t>Scala</w:t>
            </w:r>
            <w:r w:rsidRPr="00BF34BB">
              <w:rPr>
                <w:rFonts w:ascii="Verdana" w:hAnsi="Verdana"/>
                <w:sz w:val="18"/>
                <w:szCs w:val="18"/>
              </w:rPr>
              <w:t xml:space="preserve"> and Python</w:t>
            </w:r>
          </w:p>
        </w:tc>
      </w:tr>
      <w:tr w:rsidR="00975196" w:rsidRPr="0023520E" w14:paraId="61B81BE9" w14:textId="77777777" w:rsidTr="0023520E">
        <w:trPr>
          <w:trHeight w:val="226"/>
        </w:trPr>
        <w:tc>
          <w:tcPr>
            <w:tcW w:w="3333" w:type="dxa"/>
            <w:shd w:val="clear" w:color="auto" w:fill="auto"/>
          </w:tcPr>
          <w:p w14:paraId="6F7FA2DA" w14:textId="77777777" w:rsidR="00975196" w:rsidRPr="00BF34BB" w:rsidRDefault="00975196" w:rsidP="005C082D">
            <w:pPr>
              <w:snapToGrid w:val="0"/>
              <w:rPr>
                <w:rFonts w:ascii="Verdana" w:hAnsi="Verdana" w:cs="Verdana"/>
                <w:bCs/>
                <w:sz w:val="18"/>
                <w:szCs w:val="18"/>
                <w:lang w:val="en-US"/>
              </w:rPr>
            </w:pPr>
            <w:r w:rsidRPr="00BF34BB">
              <w:rPr>
                <w:rFonts w:ascii="Verdana" w:hAnsi="Verdana" w:cs="Verdana"/>
                <w:bCs/>
                <w:sz w:val="18"/>
                <w:szCs w:val="18"/>
                <w:lang w:val="en-US"/>
              </w:rPr>
              <w:t>Big Data Technologies</w:t>
            </w:r>
          </w:p>
        </w:tc>
        <w:tc>
          <w:tcPr>
            <w:tcW w:w="6835" w:type="dxa"/>
            <w:shd w:val="clear" w:color="auto" w:fill="auto"/>
          </w:tcPr>
          <w:p w14:paraId="0E976987" w14:textId="59D46FA3" w:rsidR="00975196" w:rsidRPr="00BF34BB" w:rsidRDefault="00975196" w:rsidP="007C1093">
            <w:pPr>
              <w:snapToGrid w:val="0"/>
              <w:rPr>
                <w:rFonts w:ascii="Verdana" w:hAnsi="Verdana" w:cs="Verdana"/>
                <w:bCs/>
                <w:sz w:val="18"/>
                <w:szCs w:val="18"/>
                <w:lang w:val="en-US"/>
              </w:rPr>
            </w:pPr>
            <w:r w:rsidRPr="00BF34BB">
              <w:rPr>
                <w:rFonts w:ascii="Verdana" w:hAnsi="Verdana" w:cs="Verdana"/>
                <w:bCs/>
                <w:sz w:val="18"/>
                <w:szCs w:val="18"/>
                <w:lang w:val="en-US"/>
              </w:rPr>
              <w:t>Spark, Hadoop</w:t>
            </w:r>
            <w:r w:rsidR="00C920A5" w:rsidRPr="00BF34BB">
              <w:rPr>
                <w:rFonts w:ascii="Verdana" w:hAnsi="Verdana" w:cs="Verdana"/>
                <w:bCs/>
                <w:sz w:val="18"/>
                <w:szCs w:val="18"/>
                <w:lang w:val="en-US"/>
              </w:rPr>
              <w:t xml:space="preserve"> 2.6</w:t>
            </w:r>
            <w:r w:rsidRPr="00BF34BB">
              <w:rPr>
                <w:rFonts w:ascii="Verdana" w:hAnsi="Verdana" w:cs="Verdana"/>
                <w:bCs/>
                <w:sz w:val="18"/>
                <w:szCs w:val="18"/>
                <w:lang w:val="en-US"/>
              </w:rPr>
              <w:t>, Hive, Impala, HBase, HDFS, YARN,</w:t>
            </w:r>
            <w:r w:rsidR="007C1093" w:rsidRPr="00BF34BB">
              <w:rPr>
                <w:rFonts w:ascii="Verdana" w:hAnsi="Verdana" w:cs="Verdana"/>
                <w:bCs/>
                <w:sz w:val="18"/>
                <w:szCs w:val="18"/>
                <w:lang w:val="en-US"/>
              </w:rPr>
              <w:t xml:space="preserve"> Sqoop, Flume, Kafka </w:t>
            </w:r>
            <w:r w:rsidR="005C082D" w:rsidRPr="00BF34BB">
              <w:rPr>
                <w:rFonts w:ascii="Verdana" w:hAnsi="Verdana" w:cs="Verdana"/>
                <w:bCs/>
                <w:sz w:val="18"/>
                <w:szCs w:val="18"/>
                <w:lang w:val="en-US"/>
              </w:rPr>
              <w:t xml:space="preserve">and </w:t>
            </w:r>
            <w:r w:rsidRPr="00BF34BB">
              <w:rPr>
                <w:rFonts w:ascii="Verdana" w:hAnsi="Verdana" w:cs="Verdana"/>
                <w:bCs/>
                <w:sz w:val="18"/>
                <w:szCs w:val="18"/>
                <w:lang w:val="en-US"/>
              </w:rPr>
              <w:t>Oozi</w:t>
            </w:r>
            <w:r w:rsidR="00201DCD" w:rsidRPr="00BF34BB">
              <w:rPr>
                <w:rFonts w:ascii="Verdana" w:hAnsi="Verdana" w:cs="Verdana"/>
                <w:bCs/>
                <w:sz w:val="18"/>
                <w:szCs w:val="18"/>
                <w:lang w:val="en-US"/>
              </w:rPr>
              <w:t>e</w:t>
            </w:r>
          </w:p>
        </w:tc>
      </w:tr>
      <w:tr w:rsidR="00B91ECA" w:rsidRPr="0023520E" w14:paraId="52079BFB" w14:textId="77777777" w:rsidTr="0023520E">
        <w:trPr>
          <w:trHeight w:val="136"/>
        </w:trPr>
        <w:tc>
          <w:tcPr>
            <w:tcW w:w="3333" w:type="dxa"/>
            <w:shd w:val="clear" w:color="auto" w:fill="auto"/>
          </w:tcPr>
          <w:p w14:paraId="6F139880" w14:textId="774840E0" w:rsidR="00B91ECA" w:rsidRPr="00BF34BB" w:rsidRDefault="00B91ECA" w:rsidP="005C082D">
            <w:pPr>
              <w:snapToGrid w:val="0"/>
              <w:rPr>
                <w:rFonts w:ascii="Verdana" w:hAnsi="Verdana" w:cs="Verdana"/>
                <w:bCs/>
                <w:sz w:val="18"/>
                <w:szCs w:val="18"/>
                <w:lang w:val="en-US"/>
              </w:rPr>
            </w:pPr>
            <w:r w:rsidRPr="00BF34BB">
              <w:rPr>
                <w:rFonts w:ascii="Verdana" w:hAnsi="Verdana" w:cs="Verdana"/>
                <w:bCs/>
                <w:sz w:val="18"/>
                <w:szCs w:val="18"/>
                <w:lang w:val="en-US"/>
              </w:rPr>
              <w:t>DevOps(CI/CD)</w:t>
            </w:r>
          </w:p>
        </w:tc>
        <w:tc>
          <w:tcPr>
            <w:tcW w:w="6835" w:type="dxa"/>
            <w:shd w:val="clear" w:color="auto" w:fill="auto"/>
          </w:tcPr>
          <w:p w14:paraId="5DCE650D" w14:textId="6A4C75C8" w:rsidR="00B91ECA" w:rsidRPr="00BF34BB" w:rsidRDefault="000B7767" w:rsidP="000B7767">
            <w:pPr>
              <w:rPr>
                <w:rFonts w:ascii="Verdana" w:hAnsi="Verdana" w:cs="Verdana"/>
                <w:bCs/>
                <w:sz w:val="18"/>
                <w:szCs w:val="18"/>
                <w:lang w:val="en-US"/>
              </w:rPr>
            </w:pPr>
            <w:r w:rsidRPr="00BF34BB">
              <w:rPr>
                <w:rFonts w:ascii="Verdana" w:hAnsi="Verdana" w:cs="Verdana"/>
                <w:bCs/>
                <w:sz w:val="18"/>
                <w:szCs w:val="18"/>
                <w:lang w:val="en-US"/>
              </w:rPr>
              <w:t>Git, Maven, Jenkins, Rundeck and Ansible.</w:t>
            </w:r>
          </w:p>
        </w:tc>
      </w:tr>
      <w:tr w:rsidR="00975196" w:rsidRPr="0023520E" w14:paraId="734C0A04" w14:textId="77777777" w:rsidTr="0023520E">
        <w:trPr>
          <w:trHeight w:val="150"/>
        </w:trPr>
        <w:tc>
          <w:tcPr>
            <w:tcW w:w="3333" w:type="dxa"/>
            <w:shd w:val="clear" w:color="auto" w:fill="auto"/>
          </w:tcPr>
          <w:p w14:paraId="190C5113" w14:textId="52FAF980" w:rsidR="00975196" w:rsidRPr="00BF34BB" w:rsidRDefault="007C1093" w:rsidP="005C082D">
            <w:pPr>
              <w:snapToGrid w:val="0"/>
              <w:rPr>
                <w:rFonts w:ascii="Verdana" w:hAnsi="Verdana" w:cs="Verdana"/>
                <w:bCs/>
                <w:sz w:val="18"/>
                <w:szCs w:val="18"/>
                <w:lang w:val="en-US"/>
              </w:rPr>
            </w:pPr>
            <w:r w:rsidRPr="00BF34BB">
              <w:rPr>
                <w:rFonts w:ascii="Verdana" w:hAnsi="Verdana"/>
                <w:sz w:val="18"/>
                <w:szCs w:val="18"/>
              </w:rPr>
              <w:t>Databases(RDBMS/No SQL)</w:t>
            </w:r>
          </w:p>
        </w:tc>
        <w:tc>
          <w:tcPr>
            <w:tcW w:w="6835" w:type="dxa"/>
            <w:shd w:val="clear" w:color="auto" w:fill="auto"/>
          </w:tcPr>
          <w:p w14:paraId="088F0F56" w14:textId="4963D659" w:rsidR="00975196" w:rsidRPr="00BF34BB" w:rsidRDefault="007C1093" w:rsidP="00A9130C">
            <w:pPr>
              <w:snapToGrid w:val="0"/>
              <w:rPr>
                <w:rFonts w:ascii="Verdana" w:hAnsi="Verdana" w:cs="Verdana"/>
                <w:bCs/>
                <w:sz w:val="18"/>
                <w:szCs w:val="18"/>
                <w:lang w:val="en-US"/>
              </w:rPr>
            </w:pPr>
            <w:r w:rsidRPr="00BF34BB">
              <w:rPr>
                <w:rFonts w:ascii="Verdana" w:hAnsi="Verdana" w:cs="Verdana"/>
                <w:bCs/>
                <w:sz w:val="18"/>
                <w:szCs w:val="18"/>
              </w:rPr>
              <w:t xml:space="preserve">DB2, Oracle, MySQL, PostgreSQL, </w:t>
            </w:r>
            <w:r w:rsidRPr="00BF34BB">
              <w:rPr>
                <w:rFonts w:ascii="Verdana" w:hAnsi="Verdana"/>
                <w:sz w:val="18"/>
                <w:szCs w:val="18"/>
              </w:rPr>
              <w:t>HBASE and CASSANDRA</w:t>
            </w:r>
            <w:r w:rsidRPr="00BF34BB">
              <w:rPr>
                <w:rFonts w:ascii="Verdana" w:hAnsi="Verdana"/>
                <w:sz w:val="18"/>
                <w:szCs w:val="18"/>
              </w:rPr>
              <w:tab/>
            </w:r>
          </w:p>
        </w:tc>
      </w:tr>
      <w:tr w:rsidR="00975196" w:rsidRPr="0023520E" w14:paraId="2E202CBF" w14:textId="77777777" w:rsidTr="0023520E">
        <w:trPr>
          <w:trHeight w:val="151"/>
        </w:trPr>
        <w:tc>
          <w:tcPr>
            <w:tcW w:w="3333" w:type="dxa"/>
            <w:shd w:val="clear" w:color="auto" w:fill="auto"/>
          </w:tcPr>
          <w:p w14:paraId="47292900" w14:textId="0CB71F97" w:rsidR="00975196" w:rsidRPr="00BF34BB" w:rsidRDefault="00253CA2" w:rsidP="005C082D">
            <w:pPr>
              <w:snapToGrid w:val="0"/>
              <w:rPr>
                <w:rFonts w:ascii="Verdana" w:hAnsi="Verdana" w:cs="Verdana"/>
                <w:bCs/>
                <w:sz w:val="18"/>
                <w:szCs w:val="18"/>
                <w:lang w:val="en-US"/>
              </w:rPr>
            </w:pPr>
            <w:r w:rsidRPr="00BF34BB">
              <w:rPr>
                <w:rFonts w:ascii="Verdana" w:hAnsi="Verdana" w:cs="Verdana"/>
                <w:bCs/>
                <w:sz w:val="18"/>
                <w:szCs w:val="18"/>
                <w:lang w:val="en-US"/>
              </w:rPr>
              <w:t>Tools/</w:t>
            </w:r>
            <w:r w:rsidR="00975196" w:rsidRPr="00BF34BB">
              <w:rPr>
                <w:rFonts w:ascii="Verdana" w:hAnsi="Verdana" w:cs="Verdana"/>
                <w:bCs/>
                <w:sz w:val="18"/>
                <w:szCs w:val="18"/>
                <w:lang w:val="en-US"/>
              </w:rPr>
              <w:t>Methodologies</w:t>
            </w:r>
          </w:p>
        </w:tc>
        <w:tc>
          <w:tcPr>
            <w:tcW w:w="6835" w:type="dxa"/>
            <w:shd w:val="clear" w:color="auto" w:fill="auto"/>
          </w:tcPr>
          <w:p w14:paraId="1116AE0F" w14:textId="2290B71D" w:rsidR="00975196" w:rsidRPr="00BF34BB" w:rsidRDefault="00924D6D" w:rsidP="003F78FC">
            <w:pPr>
              <w:snapToGrid w:val="0"/>
              <w:rPr>
                <w:rFonts w:ascii="Verdana" w:hAnsi="Verdana" w:cs="Verdana"/>
                <w:bCs/>
                <w:sz w:val="18"/>
                <w:szCs w:val="18"/>
                <w:lang w:val="en-US"/>
              </w:rPr>
            </w:pPr>
            <w:r>
              <w:rPr>
                <w:rFonts w:ascii="Verdana" w:hAnsi="Verdana" w:cs="Verdana"/>
                <w:bCs/>
                <w:sz w:val="18"/>
                <w:szCs w:val="18"/>
                <w:lang w:val="en-US"/>
              </w:rPr>
              <w:t>STP,</w:t>
            </w:r>
            <w:r w:rsidR="002D5BAE">
              <w:rPr>
                <w:rFonts w:ascii="Verdana" w:hAnsi="Verdana" w:cs="Verdana"/>
                <w:bCs/>
                <w:sz w:val="18"/>
                <w:szCs w:val="18"/>
                <w:lang w:val="en-US"/>
              </w:rPr>
              <w:t xml:space="preserve"> </w:t>
            </w:r>
            <w:r>
              <w:rPr>
                <w:rFonts w:ascii="Verdana" w:hAnsi="Verdana" w:cs="Verdana"/>
                <w:bCs/>
                <w:sz w:val="18"/>
                <w:szCs w:val="18"/>
                <w:lang w:val="en-US"/>
              </w:rPr>
              <w:t>Control-M,</w:t>
            </w:r>
            <w:r w:rsidR="002D5BAE">
              <w:rPr>
                <w:rFonts w:ascii="Verdana" w:hAnsi="Verdana" w:cs="Verdana"/>
                <w:bCs/>
                <w:sz w:val="18"/>
                <w:szCs w:val="18"/>
                <w:lang w:val="en-US"/>
              </w:rPr>
              <w:t xml:space="preserve"> Service Now</w:t>
            </w:r>
            <w:r>
              <w:rPr>
                <w:rFonts w:ascii="Verdana" w:hAnsi="Verdana" w:cs="Verdana"/>
                <w:bCs/>
                <w:sz w:val="18"/>
                <w:szCs w:val="18"/>
                <w:lang w:val="en-US"/>
              </w:rPr>
              <w:t>,</w:t>
            </w:r>
            <w:r w:rsidR="002D5BAE">
              <w:rPr>
                <w:rFonts w:ascii="Verdana" w:hAnsi="Verdana" w:cs="Verdana"/>
                <w:bCs/>
                <w:sz w:val="18"/>
                <w:szCs w:val="18"/>
                <w:lang w:val="en-US"/>
              </w:rPr>
              <w:t xml:space="preserve"> </w:t>
            </w:r>
            <w:r w:rsidR="003F78FC" w:rsidRPr="00BF34BB">
              <w:rPr>
                <w:rFonts w:ascii="Verdana" w:hAnsi="Verdana" w:cs="Verdana"/>
                <w:bCs/>
                <w:sz w:val="18"/>
                <w:szCs w:val="18"/>
                <w:lang w:val="en-US"/>
              </w:rPr>
              <w:t>ALM, Agile, Scrum</w:t>
            </w:r>
            <w:r w:rsidR="00253CA2" w:rsidRPr="00BF34BB">
              <w:rPr>
                <w:rFonts w:ascii="Verdana" w:hAnsi="Verdana" w:cs="Verdana"/>
                <w:bCs/>
                <w:sz w:val="18"/>
                <w:szCs w:val="18"/>
                <w:lang w:val="en-US"/>
              </w:rPr>
              <w:t>,</w:t>
            </w:r>
            <w:r w:rsidR="000B7767" w:rsidRPr="00BF34BB">
              <w:rPr>
                <w:rFonts w:ascii="Verdana" w:hAnsi="Verdana" w:cs="Verdana"/>
                <w:bCs/>
                <w:sz w:val="18"/>
                <w:szCs w:val="18"/>
                <w:lang w:val="en-US"/>
              </w:rPr>
              <w:t xml:space="preserve"> </w:t>
            </w:r>
            <w:r w:rsidR="005C082D" w:rsidRPr="00BF34BB">
              <w:rPr>
                <w:rFonts w:ascii="Verdana" w:hAnsi="Verdana" w:cs="Verdana"/>
                <w:bCs/>
                <w:sz w:val="18"/>
                <w:szCs w:val="18"/>
                <w:lang w:val="en-US"/>
              </w:rPr>
              <w:t>JIRA</w:t>
            </w:r>
            <w:r w:rsidR="00253CA2" w:rsidRPr="00BF34BB">
              <w:rPr>
                <w:rFonts w:ascii="Verdana" w:hAnsi="Verdana" w:cs="Verdana"/>
                <w:bCs/>
                <w:sz w:val="18"/>
                <w:szCs w:val="18"/>
                <w:lang w:val="en-US"/>
              </w:rPr>
              <w:t xml:space="preserve"> and Confluence.</w:t>
            </w:r>
          </w:p>
        </w:tc>
      </w:tr>
      <w:tr w:rsidR="00B91ECA" w:rsidRPr="0023520E" w14:paraId="60C14928" w14:textId="77777777" w:rsidTr="0023520E">
        <w:trPr>
          <w:trHeight w:val="127"/>
        </w:trPr>
        <w:tc>
          <w:tcPr>
            <w:tcW w:w="3333" w:type="dxa"/>
            <w:shd w:val="clear" w:color="auto" w:fill="auto"/>
          </w:tcPr>
          <w:p w14:paraId="5737FB14" w14:textId="0EFFF3C4" w:rsidR="00B91ECA" w:rsidRPr="00BF34BB" w:rsidRDefault="00B91ECA" w:rsidP="005C082D">
            <w:pPr>
              <w:snapToGrid w:val="0"/>
              <w:rPr>
                <w:rFonts w:ascii="Verdana" w:hAnsi="Verdana" w:cs="Verdana"/>
                <w:bCs/>
                <w:sz w:val="18"/>
                <w:szCs w:val="18"/>
                <w:lang w:val="en-US"/>
              </w:rPr>
            </w:pPr>
            <w:r w:rsidRPr="00BF34BB">
              <w:rPr>
                <w:rFonts w:ascii="Verdana" w:hAnsi="Verdana" w:cs="Verdana"/>
                <w:bCs/>
                <w:sz w:val="18"/>
                <w:szCs w:val="18"/>
                <w:lang w:val="en-US"/>
              </w:rPr>
              <w:t>Big Data Stack</w:t>
            </w:r>
          </w:p>
        </w:tc>
        <w:tc>
          <w:tcPr>
            <w:tcW w:w="6835" w:type="dxa"/>
            <w:shd w:val="clear" w:color="auto" w:fill="auto"/>
          </w:tcPr>
          <w:p w14:paraId="19A81884" w14:textId="45B37539" w:rsidR="00B91ECA" w:rsidRPr="00BF34BB" w:rsidRDefault="009E75C4" w:rsidP="003F78FC">
            <w:pPr>
              <w:snapToGrid w:val="0"/>
              <w:rPr>
                <w:rFonts w:ascii="Verdana" w:hAnsi="Verdana" w:cs="Verdana"/>
                <w:bCs/>
                <w:sz w:val="18"/>
                <w:szCs w:val="18"/>
                <w:lang w:val="en-US"/>
              </w:rPr>
            </w:pPr>
            <w:r w:rsidRPr="00BF34BB">
              <w:rPr>
                <w:rFonts w:ascii="Verdana" w:hAnsi="Verdana" w:cs="Verdana"/>
                <w:bCs/>
                <w:sz w:val="18"/>
                <w:szCs w:val="18"/>
                <w:lang w:val="en-US"/>
              </w:rPr>
              <w:t xml:space="preserve">Cloudera and </w:t>
            </w:r>
            <w:r w:rsidR="003F78FC" w:rsidRPr="00BF34BB">
              <w:rPr>
                <w:rFonts w:ascii="Verdana" w:hAnsi="Verdana" w:cs="Verdana"/>
                <w:bCs/>
                <w:sz w:val="18"/>
                <w:szCs w:val="18"/>
                <w:lang w:val="en-US"/>
              </w:rPr>
              <w:t>Horton Works</w:t>
            </w:r>
          </w:p>
        </w:tc>
      </w:tr>
      <w:tr w:rsidR="00B91ECA" w:rsidRPr="0023520E" w14:paraId="723E079F" w14:textId="77777777" w:rsidTr="0023520E">
        <w:trPr>
          <w:trHeight w:val="164"/>
        </w:trPr>
        <w:tc>
          <w:tcPr>
            <w:tcW w:w="3333" w:type="dxa"/>
            <w:shd w:val="clear" w:color="auto" w:fill="auto"/>
          </w:tcPr>
          <w:p w14:paraId="72206F20" w14:textId="77777777" w:rsidR="00B91ECA" w:rsidRPr="00BF34BB" w:rsidRDefault="00B91ECA" w:rsidP="005C082D">
            <w:pPr>
              <w:snapToGrid w:val="0"/>
              <w:rPr>
                <w:rFonts w:ascii="Verdana" w:hAnsi="Verdana" w:cs="Verdana"/>
                <w:bCs/>
                <w:sz w:val="18"/>
                <w:szCs w:val="18"/>
                <w:lang w:val="en-US"/>
              </w:rPr>
            </w:pPr>
            <w:r w:rsidRPr="00BF34BB">
              <w:rPr>
                <w:rFonts w:ascii="Verdana" w:hAnsi="Verdana" w:cs="Verdana"/>
                <w:bCs/>
                <w:sz w:val="18"/>
                <w:szCs w:val="18"/>
                <w:lang w:val="en-US"/>
              </w:rPr>
              <w:t>System Environments</w:t>
            </w:r>
          </w:p>
        </w:tc>
        <w:tc>
          <w:tcPr>
            <w:tcW w:w="6835" w:type="dxa"/>
            <w:shd w:val="clear" w:color="auto" w:fill="auto"/>
          </w:tcPr>
          <w:p w14:paraId="61541888" w14:textId="1D1BD214" w:rsidR="00B91ECA" w:rsidRPr="00BF34BB" w:rsidRDefault="003F78FC" w:rsidP="005C082D">
            <w:pPr>
              <w:snapToGrid w:val="0"/>
              <w:rPr>
                <w:rFonts w:ascii="Verdana" w:hAnsi="Verdana" w:cs="Verdana"/>
                <w:bCs/>
                <w:sz w:val="18"/>
                <w:szCs w:val="18"/>
                <w:lang w:val="en-US"/>
              </w:rPr>
            </w:pPr>
            <w:r w:rsidRPr="00BF34BB">
              <w:rPr>
                <w:rFonts w:ascii="Verdana" w:hAnsi="Verdana" w:cs="Verdana"/>
                <w:bCs/>
                <w:sz w:val="18"/>
                <w:szCs w:val="18"/>
              </w:rPr>
              <w:t>MVS OS/390,Unix/Linux/Windows</w:t>
            </w:r>
          </w:p>
        </w:tc>
      </w:tr>
      <w:tr w:rsidR="00F023F6" w:rsidRPr="0023520E" w14:paraId="2EF06B9F" w14:textId="77777777" w:rsidTr="0023520E">
        <w:trPr>
          <w:trHeight w:val="164"/>
        </w:trPr>
        <w:tc>
          <w:tcPr>
            <w:tcW w:w="3333" w:type="dxa"/>
            <w:shd w:val="clear" w:color="auto" w:fill="auto"/>
          </w:tcPr>
          <w:p w14:paraId="4EB1C952" w14:textId="4CDB4A3F" w:rsidR="00F023F6" w:rsidRPr="00BF34BB" w:rsidRDefault="00F023F6" w:rsidP="00F023F6">
            <w:pPr>
              <w:snapToGrid w:val="0"/>
              <w:rPr>
                <w:rFonts w:ascii="Verdana" w:hAnsi="Verdana" w:cs="Verdana"/>
                <w:bCs/>
                <w:sz w:val="18"/>
                <w:szCs w:val="18"/>
                <w:lang w:val="en-US"/>
              </w:rPr>
            </w:pPr>
            <w:r w:rsidRPr="00BF34BB">
              <w:rPr>
                <w:rFonts w:ascii="Verdana" w:hAnsi="Verdana" w:cs="Verdana"/>
                <w:bCs/>
                <w:sz w:val="18"/>
                <w:szCs w:val="18"/>
                <w:lang w:val="en-US"/>
              </w:rPr>
              <w:t>Cloud</w:t>
            </w:r>
          </w:p>
        </w:tc>
        <w:tc>
          <w:tcPr>
            <w:tcW w:w="6835" w:type="dxa"/>
            <w:shd w:val="clear" w:color="auto" w:fill="auto"/>
          </w:tcPr>
          <w:p w14:paraId="15851E84" w14:textId="13D08D01" w:rsidR="00F023F6" w:rsidRPr="00BF34BB" w:rsidRDefault="00F023F6" w:rsidP="00F023F6">
            <w:pPr>
              <w:snapToGrid w:val="0"/>
              <w:rPr>
                <w:rFonts w:ascii="Verdana" w:hAnsi="Verdana" w:cs="Verdana"/>
                <w:bCs/>
                <w:sz w:val="18"/>
                <w:szCs w:val="18"/>
              </w:rPr>
            </w:pPr>
            <w:r w:rsidRPr="00BF34BB">
              <w:rPr>
                <w:rFonts w:ascii="Verdana" w:hAnsi="Verdana" w:cs="Verdana"/>
                <w:bCs/>
                <w:sz w:val="18"/>
                <w:szCs w:val="18"/>
                <w:lang w:val="en-US"/>
              </w:rPr>
              <w:t>AWS including EC2, Auto-Scaling in launching EC2 instances, Elastic Load Balancer, Elastic Beanstalk, S3, Glacier, Dynamo DB, Cloud Front, RDS, VPC, Route53, Cloud Watch, Cloud Formation, IAM, SNS/SQS</w:t>
            </w:r>
            <w:r w:rsidR="00254514">
              <w:rPr>
                <w:rFonts w:ascii="Verdana" w:hAnsi="Verdana" w:cs="Verdana"/>
                <w:bCs/>
                <w:sz w:val="18"/>
                <w:szCs w:val="18"/>
                <w:lang w:val="en-US"/>
              </w:rPr>
              <w:t xml:space="preserve"> and Terraform</w:t>
            </w:r>
          </w:p>
        </w:tc>
      </w:tr>
    </w:tbl>
    <w:p w14:paraId="01ED2D3C" w14:textId="5787DA94" w:rsidR="008212F3" w:rsidRPr="0023520E" w:rsidRDefault="00C920A5" w:rsidP="008212F3">
      <w:pPr>
        <w:pStyle w:val="Heading1"/>
        <w:keepLines/>
        <w:shd w:val="clear" w:color="auto" w:fill="E5E5E5"/>
        <w:tabs>
          <w:tab w:val="clear" w:pos="720"/>
          <w:tab w:val="num" w:pos="0"/>
        </w:tabs>
        <w:suppressAutoHyphens/>
        <w:spacing w:before="120" w:after="120" w:line="280" w:lineRule="atLeast"/>
        <w:ind w:left="-187" w:right="-90" w:firstLine="187"/>
        <w:rPr>
          <w:rFonts w:ascii="Verdana" w:hAnsi="Verdana" w:cs="Arial"/>
          <w:spacing w:val="-10"/>
          <w:kern w:val="1"/>
          <w:sz w:val="20"/>
          <w:szCs w:val="20"/>
        </w:rPr>
      </w:pPr>
      <w:r w:rsidRPr="0023520E">
        <w:rPr>
          <w:rFonts w:ascii="Verdana" w:hAnsi="Verdana" w:cs="Arial"/>
          <w:spacing w:val="-10"/>
          <w:kern w:val="1"/>
          <w:sz w:val="20"/>
          <w:szCs w:val="20"/>
        </w:rPr>
        <w:t>Professional Education &amp; Certifications</w:t>
      </w:r>
    </w:p>
    <w:p w14:paraId="34A18BEE" w14:textId="03E52BB8" w:rsidR="00B82D00" w:rsidRPr="0023520E" w:rsidRDefault="00A13214" w:rsidP="00B82D00">
      <w:pPr>
        <w:numPr>
          <w:ilvl w:val="0"/>
          <w:numId w:val="4"/>
        </w:numPr>
        <w:jc w:val="both"/>
        <w:rPr>
          <w:rFonts w:ascii="Verdana" w:hAnsi="Verdana" w:cs="Verdana"/>
          <w:bCs/>
          <w:sz w:val="18"/>
          <w:szCs w:val="18"/>
        </w:rPr>
      </w:pPr>
      <w:r w:rsidRPr="0023520E">
        <w:rPr>
          <w:rFonts w:ascii="Verdana" w:hAnsi="Verdana" w:cs="Verdana"/>
          <w:bCs/>
          <w:sz w:val="18"/>
          <w:szCs w:val="18"/>
        </w:rPr>
        <w:t>AWS Certified Solutions Architect</w:t>
      </w:r>
      <w:r w:rsidR="0056129F" w:rsidRPr="0023520E">
        <w:rPr>
          <w:rFonts w:ascii="Verdana" w:hAnsi="Verdana" w:cs="Verdana"/>
          <w:bCs/>
          <w:sz w:val="18"/>
          <w:szCs w:val="18"/>
        </w:rPr>
        <w:t xml:space="preserve"> </w:t>
      </w:r>
      <w:r w:rsidR="008212F3" w:rsidRPr="0023520E">
        <w:rPr>
          <w:rFonts w:ascii="Verdana" w:hAnsi="Verdana" w:cs="Verdana"/>
          <w:bCs/>
          <w:sz w:val="18"/>
          <w:szCs w:val="18"/>
        </w:rPr>
        <w:t>(</w:t>
      </w:r>
      <w:hyperlink r:id="rId7" w:history="1">
        <w:r w:rsidR="00B82D00" w:rsidRPr="0023520E">
          <w:rPr>
            <w:rFonts w:ascii="Verdana" w:hAnsi="Verdana" w:cs="Verdana"/>
            <w:bCs/>
            <w:sz w:val="18"/>
            <w:szCs w:val="18"/>
          </w:rPr>
          <w:t>http://aws.amazon.com/verification)</w:t>
        </w:r>
      </w:hyperlink>
      <w:r w:rsidR="0056129F" w:rsidRPr="0023520E">
        <w:rPr>
          <w:rFonts w:ascii="Verdana" w:hAnsi="Verdana" w:cs="Verdana"/>
          <w:bCs/>
          <w:sz w:val="18"/>
          <w:szCs w:val="18"/>
        </w:rPr>
        <w:t xml:space="preserve"> </w:t>
      </w:r>
      <w:r w:rsidR="00B82D00" w:rsidRPr="0023520E">
        <w:rPr>
          <w:rFonts w:ascii="Verdana" w:hAnsi="Verdana" w:cs="Verdana"/>
          <w:bCs/>
          <w:sz w:val="18"/>
          <w:szCs w:val="18"/>
        </w:rPr>
        <w:t xml:space="preserve">- </w:t>
      </w:r>
      <w:r w:rsidR="003E34DE" w:rsidRPr="00D93466">
        <w:rPr>
          <w:rFonts w:ascii="Verdana" w:hAnsi="Verdana" w:cs="Verdana"/>
          <w:b/>
          <w:bCs/>
          <w:sz w:val="18"/>
          <w:szCs w:val="18"/>
        </w:rPr>
        <w:t>991X7RDLCBV4QX5M</w:t>
      </w:r>
    </w:p>
    <w:p w14:paraId="3B0295C3" w14:textId="234B4A3E" w:rsidR="00756FB8" w:rsidRPr="0023520E" w:rsidRDefault="003F78FC" w:rsidP="00756FB8">
      <w:pPr>
        <w:numPr>
          <w:ilvl w:val="0"/>
          <w:numId w:val="4"/>
        </w:numPr>
        <w:jc w:val="both"/>
        <w:rPr>
          <w:rFonts w:ascii="Verdana" w:hAnsi="Verdana" w:cs="Verdana"/>
          <w:bCs/>
          <w:sz w:val="18"/>
          <w:szCs w:val="18"/>
        </w:rPr>
      </w:pPr>
      <w:r w:rsidRPr="0023520E">
        <w:rPr>
          <w:rFonts w:ascii="Verdana" w:hAnsi="Verdana" w:cs="Verdana"/>
          <w:bCs/>
          <w:sz w:val="18"/>
          <w:szCs w:val="18"/>
        </w:rPr>
        <w:t xml:space="preserve">Masters of Computer Applications (MCA) </w:t>
      </w:r>
      <w:r w:rsidR="00C920A5" w:rsidRPr="0023520E">
        <w:rPr>
          <w:rFonts w:ascii="Verdana" w:hAnsi="Verdana" w:cs="Verdana"/>
          <w:bCs/>
          <w:sz w:val="18"/>
          <w:szCs w:val="18"/>
        </w:rPr>
        <w:t>(</w:t>
      </w:r>
      <w:r w:rsidRPr="0023520E">
        <w:rPr>
          <w:rFonts w:ascii="Verdana" w:hAnsi="Verdana" w:cs="Verdana"/>
          <w:bCs/>
          <w:sz w:val="18"/>
          <w:szCs w:val="18"/>
        </w:rPr>
        <w:t>2001</w:t>
      </w:r>
      <w:r w:rsidR="00C920A5" w:rsidRPr="0023520E">
        <w:rPr>
          <w:rFonts w:ascii="Verdana" w:hAnsi="Verdana" w:cs="Verdana"/>
          <w:bCs/>
          <w:sz w:val="18"/>
          <w:szCs w:val="18"/>
        </w:rPr>
        <w:t>-</w:t>
      </w:r>
      <w:r w:rsidRPr="0023520E">
        <w:rPr>
          <w:rFonts w:ascii="Verdana" w:hAnsi="Verdana" w:cs="Verdana"/>
          <w:bCs/>
          <w:sz w:val="18"/>
          <w:szCs w:val="18"/>
        </w:rPr>
        <w:t>2004</w:t>
      </w:r>
      <w:r w:rsidR="00C920A5" w:rsidRPr="0023520E">
        <w:rPr>
          <w:rFonts w:ascii="Verdana" w:hAnsi="Verdana" w:cs="Verdana"/>
          <w:bCs/>
          <w:sz w:val="18"/>
          <w:szCs w:val="18"/>
        </w:rPr>
        <w:t>)</w:t>
      </w:r>
    </w:p>
    <w:p w14:paraId="399DAE00" w14:textId="42BABB76" w:rsidR="003F78FC" w:rsidRPr="0023520E" w:rsidRDefault="003F78FC" w:rsidP="00756FB8">
      <w:pPr>
        <w:numPr>
          <w:ilvl w:val="0"/>
          <w:numId w:val="4"/>
        </w:numPr>
        <w:jc w:val="both"/>
        <w:rPr>
          <w:rFonts w:ascii="Verdana" w:hAnsi="Verdana" w:cs="Verdana"/>
          <w:bCs/>
          <w:sz w:val="18"/>
          <w:szCs w:val="18"/>
        </w:rPr>
      </w:pPr>
      <w:r w:rsidRPr="0023520E">
        <w:rPr>
          <w:rFonts w:ascii="Verdana" w:hAnsi="Verdana" w:cs="Verdana"/>
          <w:bCs/>
          <w:sz w:val="18"/>
          <w:szCs w:val="18"/>
        </w:rPr>
        <w:t>B.Sc. (Bachelor of Science) Computers (1998-2001)</w:t>
      </w:r>
      <w:r w:rsidRPr="0023520E">
        <w:rPr>
          <w:rFonts w:ascii="Verdana" w:hAnsi="Verdana" w:cs="Verdana"/>
          <w:bCs/>
          <w:sz w:val="18"/>
          <w:szCs w:val="18"/>
        </w:rPr>
        <w:tab/>
      </w:r>
    </w:p>
    <w:p w14:paraId="646D0539" w14:textId="5E8AC9C2" w:rsidR="00F231E9" w:rsidRPr="0023520E" w:rsidRDefault="00C920A5" w:rsidP="0023520E">
      <w:pPr>
        <w:pStyle w:val="Heading1"/>
        <w:keepLines/>
        <w:shd w:val="clear" w:color="auto" w:fill="E5E5E5"/>
        <w:tabs>
          <w:tab w:val="clear" w:pos="720"/>
          <w:tab w:val="num" w:pos="0"/>
        </w:tabs>
        <w:suppressAutoHyphens/>
        <w:spacing w:before="120" w:after="120" w:line="280" w:lineRule="atLeast"/>
        <w:ind w:left="-187" w:right="-90" w:firstLine="187"/>
        <w:rPr>
          <w:rFonts w:ascii="Verdana" w:hAnsi="Verdana" w:cs="Arial"/>
          <w:spacing w:val="-10"/>
          <w:kern w:val="1"/>
          <w:sz w:val="20"/>
          <w:szCs w:val="20"/>
        </w:rPr>
      </w:pPr>
      <w:r w:rsidRPr="0023520E">
        <w:rPr>
          <w:rFonts w:ascii="Verdana" w:hAnsi="Verdana" w:cs="Arial"/>
          <w:spacing w:val="-10"/>
          <w:kern w:val="1"/>
          <w:sz w:val="20"/>
          <w:szCs w:val="20"/>
        </w:rPr>
        <w:t>Work Experience:</w:t>
      </w:r>
    </w:p>
    <w:tbl>
      <w:tblPr>
        <w:tblW w:w="10213" w:type="dxa"/>
        <w:tblInd w:w="-5" w:type="dxa"/>
        <w:tblLayout w:type="fixed"/>
        <w:tblLook w:val="0000" w:firstRow="0" w:lastRow="0" w:firstColumn="0" w:lastColumn="0" w:noHBand="0" w:noVBand="0"/>
      </w:tblPr>
      <w:tblGrid>
        <w:gridCol w:w="2430"/>
        <w:gridCol w:w="1591"/>
        <w:gridCol w:w="2216"/>
        <w:gridCol w:w="1276"/>
        <w:gridCol w:w="1276"/>
        <w:gridCol w:w="1424"/>
      </w:tblGrid>
      <w:tr w:rsidR="00F231E9" w:rsidRPr="0023520E" w14:paraId="196F9E72" w14:textId="77777777" w:rsidTr="003379A3">
        <w:trPr>
          <w:trHeight w:val="214"/>
        </w:trPr>
        <w:tc>
          <w:tcPr>
            <w:tcW w:w="2430" w:type="dxa"/>
            <w:tcBorders>
              <w:top w:val="single" w:sz="4" w:space="0" w:color="000000"/>
              <w:left w:val="single" w:sz="4" w:space="0" w:color="000000"/>
              <w:bottom w:val="single" w:sz="4" w:space="0" w:color="000000"/>
            </w:tcBorders>
            <w:shd w:val="clear" w:color="auto" w:fill="DEEAF6"/>
          </w:tcPr>
          <w:p w14:paraId="456E3E2A"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Company / Organization</w:t>
            </w:r>
          </w:p>
        </w:tc>
        <w:tc>
          <w:tcPr>
            <w:tcW w:w="1591" w:type="dxa"/>
            <w:tcBorders>
              <w:top w:val="single" w:sz="4" w:space="0" w:color="000000"/>
              <w:left w:val="single" w:sz="4" w:space="0" w:color="000000"/>
              <w:bottom w:val="single" w:sz="4" w:space="0" w:color="000000"/>
            </w:tcBorders>
            <w:shd w:val="clear" w:color="auto" w:fill="DEEAF6"/>
          </w:tcPr>
          <w:p w14:paraId="31539EA9"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Location</w:t>
            </w:r>
          </w:p>
        </w:tc>
        <w:tc>
          <w:tcPr>
            <w:tcW w:w="2216" w:type="dxa"/>
            <w:tcBorders>
              <w:top w:val="single" w:sz="4" w:space="0" w:color="000000"/>
              <w:left w:val="single" w:sz="4" w:space="0" w:color="000000"/>
              <w:bottom w:val="single" w:sz="4" w:space="0" w:color="000000"/>
            </w:tcBorders>
            <w:shd w:val="clear" w:color="auto" w:fill="DEEAF6"/>
          </w:tcPr>
          <w:p w14:paraId="6FFA8538"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Role / Designations</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14:paraId="78D5AEA6"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From Date</w:t>
            </w:r>
          </w:p>
        </w:tc>
        <w:tc>
          <w:tcPr>
            <w:tcW w:w="1276" w:type="dxa"/>
            <w:tcBorders>
              <w:top w:val="single" w:sz="4" w:space="0" w:color="000000"/>
              <w:left w:val="single" w:sz="4" w:space="0" w:color="000000"/>
              <w:bottom w:val="single" w:sz="4" w:space="0" w:color="000000"/>
            </w:tcBorders>
            <w:shd w:val="clear" w:color="auto" w:fill="DEEAF6"/>
          </w:tcPr>
          <w:p w14:paraId="389A1981"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To Date</w:t>
            </w:r>
          </w:p>
        </w:tc>
        <w:tc>
          <w:tcPr>
            <w:tcW w:w="1424" w:type="dxa"/>
            <w:tcBorders>
              <w:top w:val="single" w:sz="4" w:space="0" w:color="000000"/>
              <w:left w:val="single" w:sz="4" w:space="0" w:color="000000"/>
              <w:bottom w:val="single" w:sz="4" w:space="0" w:color="000000"/>
              <w:right w:val="single" w:sz="4" w:space="0" w:color="000000"/>
            </w:tcBorders>
            <w:shd w:val="clear" w:color="auto" w:fill="DEEAF6"/>
          </w:tcPr>
          <w:p w14:paraId="0AD145CE" w14:textId="16D1FB8D" w:rsidR="00F231E9" w:rsidRPr="00BF34BB" w:rsidRDefault="00BF34BB" w:rsidP="00BF34BB">
            <w:pPr>
              <w:pStyle w:val="Heading3"/>
              <w:tabs>
                <w:tab w:val="left" w:pos="0"/>
              </w:tabs>
              <w:suppressAutoHyphens/>
              <w:snapToGrid w:val="0"/>
              <w:ind w:left="0" w:firstLine="0"/>
              <w:rPr>
                <w:rFonts w:ascii="Verdana" w:hAnsi="Verdana"/>
                <w:sz w:val="18"/>
                <w:szCs w:val="18"/>
              </w:rPr>
            </w:pPr>
            <w:r>
              <w:rPr>
                <w:rFonts w:ascii="Verdana" w:hAnsi="Verdana"/>
                <w:sz w:val="18"/>
                <w:szCs w:val="18"/>
              </w:rPr>
              <w:t xml:space="preserve">No of Years </w:t>
            </w:r>
          </w:p>
        </w:tc>
      </w:tr>
      <w:tr w:rsidR="00F231E9" w:rsidRPr="0023520E" w14:paraId="4C835AF7" w14:textId="77777777" w:rsidTr="003379A3">
        <w:trPr>
          <w:cantSplit/>
          <w:trHeight w:val="241"/>
        </w:trPr>
        <w:tc>
          <w:tcPr>
            <w:tcW w:w="2430" w:type="dxa"/>
            <w:tcBorders>
              <w:top w:val="single" w:sz="4" w:space="0" w:color="000000"/>
              <w:left w:val="single" w:sz="4" w:space="0" w:color="000000"/>
              <w:bottom w:val="single" w:sz="4" w:space="0" w:color="000000"/>
            </w:tcBorders>
            <w:vAlign w:val="center"/>
          </w:tcPr>
          <w:p w14:paraId="6A1E2E23" w14:textId="77777777" w:rsidR="00F231E9" w:rsidRPr="00BF34BB" w:rsidRDefault="00F231E9" w:rsidP="00407FA4">
            <w:pPr>
              <w:rPr>
                <w:rFonts w:ascii="Verdana" w:hAnsi="Verdana" w:cs="Arial"/>
                <w:bCs/>
                <w:sz w:val="18"/>
                <w:szCs w:val="18"/>
              </w:rPr>
            </w:pPr>
            <w:r w:rsidRPr="00BF34BB">
              <w:rPr>
                <w:rFonts w:ascii="Verdana" w:hAnsi="Verdana" w:cs="Arial"/>
                <w:bCs/>
                <w:sz w:val="18"/>
                <w:szCs w:val="18"/>
              </w:rPr>
              <w:t>ITC Infotech India Ltd</w:t>
            </w:r>
          </w:p>
        </w:tc>
        <w:tc>
          <w:tcPr>
            <w:tcW w:w="1591" w:type="dxa"/>
            <w:tcBorders>
              <w:top w:val="single" w:sz="4" w:space="0" w:color="000000"/>
              <w:left w:val="single" w:sz="4" w:space="0" w:color="000000"/>
              <w:bottom w:val="single" w:sz="4" w:space="0" w:color="000000"/>
            </w:tcBorders>
          </w:tcPr>
          <w:p w14:paraId="22DCF3CC"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Milton Keynes, UK</w:t>
            </w:r>
          </w:p>
        </w:tc>
        <w:tc>
          <w:tcPr>
            <w:tcW w:w="2216" w:type="dxa"/>
            <w:tcBorders>
              <w:top w:val="single" w:sz="4" w:space="0" w:color="000000"/>
              <w:left w:val="single" w:sz="4" w:space="0" w:color="000000"/>
              <w:bottom w:val="single" w:sz="4" w:space="0" w:color="000000"/>
            </w:tcBorders>
          </w:tcPr>
          <w:p w14:paraId="11818EFC"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Lead consultant</w:t>
            </w:r>
          </w:p>
        </w:tc>
        <w:tc>
          <w:tcPr>
            <w:tcW w:w="1276" w:type="dxa"/>
            <w:tcBorders>
              <w:top w:val="single" w:sz="4" w:space="0" w:color="000000"/>
              <w:left w:val="single" w:sz="4" w:space="0" w:color="000000"/>
              <w:bottom w:val="single" w:sz="4" w:space="0" w:color="000000"/>
              <w:right w:val="single" w:sz="4" w:space="0" w:color="000000"/>
            </w:tcBorders>
          </w:tcPr>
          <w:p w14:paraId="32572407"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Oct 2016</w:t>
            </w:r>
          </w:p>
        </w:tc>
        <w:tc>
          <w:tcPr>
            <w:tcW w:w="1276" w:type="dxa"/>
            <w:tcBorders>
              <w:top w:val="single" w:sz="4" w:space="0" w:color="000000"/>
              <w:left w:val="single" w:sz="4" w:space="0" w:color="000000"/>
              <w:bottom w:val="single" w:sz="4" w:space="0" w:color="000000"/>
            </w:tcBorders>
          </w:tcPr>
          <w:p w14:paraId="540DE926"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Till date</w:t>
            </w:r>
          </w:p>
        </w:tc>
        <w:tc>
          <w:tcPr>
            <w:tcW w:w="1424" w:type="dxa"/>
            <w:tcBorders>
              <w:top w:val="single" w:sz="4" w:space="0" w:color="000000"/>
              <w:left w:val="single" w:sz="4" w:space="0" w:color="000000"/>
              <w:bottom w:val="single" w:sz="4" w:space="0" w:color="000000"/>
              <w:right w:val="single" w:sz="4" w:space="0" w:color="000000"/>
            </w:tcBorders>
          </w:tcPr>
          <w:p w14:paraId="34B63105" w14:textId="43153075" w:rsidR="00F231E9" w:rsidRPr="00BF34BB" w:rsidRDefault="00BC45EF" w:rsidP="00BC45EF">
            <w:pPr>
              <w:pStyle w:val="Heading3"/>
              <w:tabs>
                <w:tab w:val="left" w:pos="0"/>
              </w:tabs>
              <w:suppressAutoHyphens/>
              <w:snapToGrid w:val="0"/>
              <w:ind w:left="0" w:firstLine="0"/>
              <w:rPr>
                <w:rFonts w:ascii="Verdana" w:hAnsi="Verdana"/>
                <w:sz w:val="18"/>
                <w:szCs w:val="18"/>
              </w:rPr>
            </w:pPr>
            <w:r>
              <w:rPr>
                <w:rFonts w:ascii="Verdana" w:hAnsi="Verdana"/>
                <w:sz w:val="18"/>
                <w:szCs w:val="18"/>
              </w:rPr>
              <w:t>4</w:t>
            </w:r>
            <w:r w:rsidR="00F231E9" w:rsidRPr="00BF34BB">
              <w:rPr>
                <w:rFonts w:ascii="Verdana" w:hAnsi="Verdana"/>
                <w:sz w:val="18"/>
                <w:szCs w:val="18"/>
              </w:rPr>
              <w:t>.</w:t>
            </w:r>
            <w:r>
              <w:rPr>
                <w:rFonts w:ascii="Verdana" w:hAnsi="Verdana"/>
                <w:sz w:val="18"/>
                <w:szCs w:val="18"/>
              </w:rPr>
              <w:t>8</w:t>
            </w:r>
            <w:r w:rsidR="00F231E9" w:rsidRPr="00BF34BB">
              <w:rPr>
                <w:rFonts w:ascii="Verdana" w:hAnsi="Verdana"/>
                <w:sz w:val="18"/>
                <w:szCs w:val="18"/>
              </w:rPr>
              <w:t xml:space="preserve"> yrs.</w:t>
            </w:r>
          </w:p>
        </w:tc>
      </w:tr>
      <w:tr w:rsidR="00F231E9" w:rsidRPr="0023520E" w14:paraId="1E6472D4" w14:textId="77777777" w:rsidTr="003379A3">
        <w:trPr>
          <w:cantSplit/>
          <w:trHeight w:val="241"/>
        </w:trPr>
        <w:tc>
          <w:tcPr>
            <w:tcW w:w="2430" w:type="dxa"/>
            <w:tcBorders>
              <w:top w:val="single" w:sz="4" w:space="0" w:color="000000"/>
              <w:left w:val="single" w:sz="4" w:space="0" w:color="000000"/>
              <w:bottom w:val="single" w:sz="4" w:space="0" w:color="000000"/>
            </w:tcBorders>
            <w:vAlign w:val="center"/>
          </w:tcPr>
          <w:p w14:paraId="6645A0E0"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FIS Global Business Solutions</w:t>
            </w:r>
          </w:p>
        </w:tc>
        <w:tc>
          <w:tcPr>
            <w:tcW w:w="1591" w:type="dxa"/>
            <w:tcBorders>
              <w:top w:val="single" w:sz="4" w:space="0" w:color="000000"/>
              <w:left w:val="single" w:sz="4" w:space="0" w:color="000000"/>
              <w:bottom w:val="single" w:sz="4" w:space="0" w:color="000000"/>
            </w:tcBorders>
          </w:tcPr>
          <w:p w14:paraId="1839A7D7"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Chennai</w:t>
            </w:r>
          </w:p>
          <w:p w14:paraId="76E89D3F"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Wellington, NZ</w:t>
            </w:r>
          </w:p>
        </w:tc>
        <w:tc>
          <w:tcPr>
            <w:tcW w:w="2216" w:type="dxa"/>
            <w:tcBorders>
              <w:top w:val="single" w:sz="4" w:space="0" w:color="000000"/>
              <w:left w:val="single" w:sz="4" w:space="0" w:color="000000"/>
              <w:bottom w:val="single" w:sz="4" w:space="0" w:color="000000"/>
            </w:tcBorders>
          </w:tcPr>
          <w:p w14:paraId="54E5784A"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 xml:space="preserve">Project Lead - Development </w:t>
            </w:r>
          </w:p>
        </w:tc>
        <w:tc>
          <w:tcPr>
            <w:tcW w:w="1276" w:type="dxa"/>
            <w:tcBorders>
              <w:top w:val="single" w:sz="4" w:space="0" w:color="000000"/>
              <w:left w:val="single" w:sz="4" w:space="0" w:color="000000"/>
              <w:bottom w:val="single" w:sz="4" w:space="0" w:color="000000"/>
              <w:right w:val="single" w:sz="4" w:space="0" w:color="000000"/>
            </w:tcBorders>
          </w:tcPr>
          <w:p w14:paraId="02449936" w14:textId="77777777" w:rsidR="00F231E9" w:rsidRPr="00BF34BB" w:rsidRDefault="00F231E9" w:rsidP="00407FA4">
            <w:pPr>
              <w:pStyle w:val="Heading3"/>
              <w:numPr>
                <w:ilvl w:val="0"/>
                <w:numId w:val="0"/>
              </w:numPr>
              <w:snapToGrid w:val="0"/>
              <w:rPr>
                <w:rFonts w:ascii="Verdana" w:hAnsi="Verdana"/>
                <w:sz w:val="18"/>
                <w:szCs w:val="18"/>
              </w:rPr>
            </w:pPr>
            <w:r w:rsidRPr="00BF34BB">
              <w:rPr>
                <w:rFonts w:ascii="Verdana" w:hAnsi="Verdana" w:cs="Arial"/>
                <w:sz w:val="18"/>
                <w:szCs w:val="18"/>
              </w:rPr>
              <w:t>Sep 2012</w:t>
            </w:r>
          </w:p>
        </w:tc>
        <w:tc>
          <w:tcPr>
            <w:tcW w:w="1276" w:type="dxa"/>
            <w:tcBorders>
              <w:top w:val="single" w:sz="4" w:space="0" w:color="000000"/>
              <w:left w:val="single" w:sz="4" w:space="0" w:color="000000"/>
              <w:bottom w:val="single" w:sz="4" w:space="0" w:color="000000"/>
            </w:tcBorders>
          </w:tcPr>
          <w:p w14:paraId="1CB6566E"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Sept 2016</w:t>
            </w:r>
          </w:p>
        </w:tc>
        <w:tc>
          <w:tcPr>
            <w:tcW w:w="1424" w:type="dxa"/>
            <w:tcBorders>
              <w:top w:val="single" w:sz="4" w:space="0" w:color="000000"/>
              <w:left w:val="single" w:sz="4" w:space="0" w:color="000000"/>
              <w:bottom w:val="single" w:sz="4" w:space="0" w:color="000000"/>
              <w:right w:val="single" w:sz="4" w:space="0" w:color="000000"/>
            </w:tcBorders>
          </w:tcPr>
          <w:p w14:paraId="1A1E7B14"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4 yrs.</w:t>
            </w:r>
          </w:p>
        </w:tc>
      </w:tr>
      <w:tr w:rsidR="00F231E9" w:rsidRPr="0023520E" w14:paraId="794BD675" w14:textId="77777777" w:rsidTr="003379A3">
        <w:trPr>
          <w:cantSplit/>
          <w:trHeight w:val="241"/>
        </w:trPr>
        <w:tc>
          <w:tcPr>
            <w:tcW w:w="2430" w:type="dxa"/>
            <w:tcBorders>
              <w:top w:val="single" w:sz="4" w:space="0" w:color="000000"/>
              <w:left w:val="single" w:sz="4" w:space="0" w:color="000000"/>
              <w:bottom w:val="single" w:sz="4" w:space="0" w:color="000000"/>
            </w:tcBorders>
            <w:vAlign w:val="center"/>
          </w:tcPr>
          <w:p w14:paraId="0E95EA36"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Polaris Software Lab Limited</w:t>
            </w:r>
            <w:r w:rsidRPr="00BF34BB">
              <w:rPr>
                <w:rFonts w:ascii="Verdana" w:hAnsi="Verdana"/>
                <w:sz w:val="18"/>
                <w:szCs w:val="18"/>
              </w:rPr>
              <w:tab/>
            </w:r>
          </w:p>
        </w:tc>
        <w:tc>
          <w:tcPr>
            <w:tcW w:w="1591" w:type="dxa"/>
            <w:tcBorders>
              <w:top w:val="single" w:sz="4" w:space="0" w:color="000000"/>
              <w:left w:val="single" w:sz="4" w:space="0" w:color="000000"/>
              <w:bottom w:val="single" w:sz="4" w:space="0" w:color="000000"/>
            </w:tcBorders>
          </w:tcPr>
          <w:p w14:paraId="2846E020"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Chennai</w:t>
            </w:r>
          </w:p>
        </w:tc>
        <w:tc>
          <w:tcPr>
            <w:tcW w:w="2216" w:type="dxa"/>
            <w:tcBorders>
              <w:top w:val="single" w:sz="4" w:space="0" w:color="000000"/>
              <w:left w:val="single" w:sz="4" w:space="0" w:color="000000"/>
              <w:bottom w:val="single" w:sz="4" w:space="0" w:color="000000"/>
            </w:tcBorders>
          </w:tcPr>
          <w:p w14:paraId="4211028B"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 xml:space="preserve">Senior Project Lead </w:t>
            </w:r>
          </w:p>
        </w:tc>
        <w:tc>
          <w:tcPr>
            <w:tcW w:w="1276" w:type="dxa"/>
            <w:tcBorders>
              <w:top w:val="single" w:sz="4" w:space="0" w:color="000000"/>
              <w:left w:val="single" w:sz="4" w:space="0" w:color="000000"/>
              <w:bottom w:val="single" w:sz="4" w:space="0" w:color="000000"/>
              <w:right w:val="single" w:sz="4" w:space="0" w:color="000000"/>
            </w:tcBorders>
          </w:tcPr>
          <w:p w14:paraId="219B5CF3"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cs="Arial"/>
                <w:sz w:val="18"/>
                <w:szCs w:val="18"/>
              </w:rPr>
              <w:t>Mar 2010</w:t>
            </w:r>
          </w:p>
        </w:tc>
        <w:tc>
          <w:tcPr>
            <w:tcW w:w="1276" w:type="dxa"/>
            <w:tcBorders>
              <w:top w:val="single" w:sz="4" w:space="0" w:color="000000"/>
              <w:left w:val="single" w:sz="4" w:space="0" w:color="000000"/>
              <w:bottom w:val="single" w:sz="4" w:space="0" w:color="000000"/>
            </w:tcBorders>
          </w:tcPr>
          <w:p w14:paraId="60499092"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cs="Arial"/>
                <w:sz w:val="18"/>
                <w:szCs w:val="18"/>
              </w:rPr>
              <w:t>Sept 2012</w:t>
            </w:r>
          </w:p>
        </w:tc>
        <w:tc>
          <w:tcPr>
            <w:tcW w:w="1424" w:type="dxa"/>
            <w:tcBorders>
              <w:top w:val="single" w:sz="4" w:space="0" w:color="000000"/>
              <w:left w:val="single" w:sz="4" w:space="0" w:color="000000"/>
              <w:bottom w:val="single" w:sz="4" w:space="0" w:color="000000"/>
              <w:right w:val="single" w:sz="4" w:space="0" w:color="000000"/>
            </w:tcBorders>
          </w:tcPr>
          <w:p w14:paraId="013C1705"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2.7 yrs.</w:t>
            </w:r>
          </w:p>
        </w:tc>
      </w:tr>
      <w:tr w:rsidR="00F231E9" w:rsidRPr="0023520E" w14:paraId="2C89390C" w14:textId="77777777" w:rsidTr="003379A3">
        <w:trPr>
          <w:trHeight w:val="227"/>
        </w:trPr>
        <w:tc>
          <w:tcPr>
            <w:tcW w:w="2430" w:type="dxa"/>
            <w:tcBorders>
              <w:top w:val="single" w:sz="4" w:space="0" w:color="000000"/>
              <w:left w:val="single" w:sz="4" w:space="0" w:color="000000"/>
              <w:bottom w:val="single" w:sz="4" w:space="0" w:color="000000"/>
            </w:tcBorders>
          </w:tcPr>
          <w:p w14:paraId="6D6F36D2" w14:textId="77777777" w:rsidR="00F231E9" w:rsidRPr="00BF34BB" w:rsidRDefault="00F231E9" w:rsidP="00F231E9">
            <w:pPr>
              <w:pStyle w:val="Heading3"/>
              <w:tabs>
                <w:tab w:val="left" w:pos="0"/>
              </w:tabs>
              <w:suppressAutoHyphens/>
              <w:snapToGrid w:val="0"/>
              <w:ind w:left="0" w:firstLine="0"/>
              <w:rPr>
                <w:rFonts w:ascii="Verdana" w:hAnsi="Verdana" w:cs="Arial"/>
                <w:bCs/>
                <w:sz w:val="18"/>
                <w:szCs w:val="18"/>
              </w:rPr>
            </w:pPr>
            <w:r w:rsidRPr="00BF34BB">
              <w:rPr>
                <w:rFonts w:ascii="Verdana" w:hAnsi="Verdana" w:cs="Arial"/>
                <w:bCs/>
                <w:sz w:val="18"/>
                <w:szCs w:val="18"/>
              </w:rPr>
              <w:t>Mphasis an EDS Company</w:t>
            </w:r>
          </w:p>
        </w:tc>
        <w:tc>
          <w:tcPr>
            <w:tcW w:w="1591" w:type="dxa"/>
            <w:tcBorders>
              <w:top w:val="single" w:sz="4" w:space="0" w:color="000000"/>
              <w:left w:val="single" w:sz="4" w:space="0" w:color="000000"/>
              <w:bottom w:val="single" w:sz="4" w:space="0" w:color="000000"/>
            </w:tcBorders>
          </w:tcPr>
          <w:p w14:paraId="5E970675"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Chennai</w:t>
            </w:r>
          </w:p>
        </w:tc>
        <w:tc>
          <w:tcPr>
            <w:tcW w:w="2216" w:type="dxa"/>
            <w:tcBorders>
              <w:top w:val="single" w:sz="4" w:space="0" w:color="000000"/>
              <w:left w:val="single" w:sz="4" w:space="0" w:color="000000"/>
              <w:bottom w:val="single" w:sz="4" w:space="0" w:color="000000"/>
            </w:tcBorders>
          </w:tcPr>
          <w:p w14:paraId="62DF8D32"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Senior Software Engineer</w:t>
            </w:r>
          </w:p>
        </w:tc>
        <w:tc>
          <w:tcPr>
            <w:tcW w:w="1276" w:type="dxa"/>
            <w:tcBorders>
              <w:top w:val="single" w:sz="4" w:space="0" w:color="000000"/>
              <w:left w:val="single" w:sz="4" w:space="0" w:color="000000"/>
              <w:bottom w:val="single" w:sz="4" w:space="0" w:color="000000"/>
              <w:right w:val="single" w:sz="4" w:space="0" w:color="000000"/>
            </w:tcBorders>
          </w:tcPr>
          <w:p w14:paraId="35389713"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cs="Arial"/>
                <w:sz w:val="18"/>
                <w:szCs w:val="18"/>
              </w:rPr>
              <w:t>Apr 2007</w:t>
            </w:r>
          </w:p>
        </w:tc>
        <w:tc>
          <w:tcPr>
            <w:tcW w:w="1276" w:type="dxa"/>
            <w:tcBorders>
              <w:top w:val="single" w:sz="4" w:space="0" w:color="000000"/>
              <w:left w:val="single" w:sz="4" w:space="0" w:color="000000"/>
              <w:bottom w:val="single" w:sz="4" w:space="0" w:color="000000"/>
            </w:tcBorders>
          </w:tcPr>
          <w:p w14:paraId="57087A8F"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cs="Arial"/>
                <w:sz w:val="18"/>
                <w:szCs w:val="18"/>
              </w:rPr>
              <w:t>Feb 2010</w:t>
            </w:r>
          </w:p>
        </w:tc>
        <w:tc>
          <w:tcPr>
            <w:tcW w:w="1424" w:type="dxa"/>
            <w:tcBorders>
              <w:top w:val="single" w:sz="4" w:space="0" w:color="000000"/>
              <w:left w:val="single" w:sz="4" w:space="0" w:color="000000"/>
              <w:bottom w:val="single" w:sz="4" w:space="0" w:color="000000"/>
              <w:right w:val="single" w:sz="4" w:space="0" w:color="000000"/>
            </w:tcBorders>
          </w:tcPr>
          <w:p w14:paraId="7B52A4CD"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3 yrs.</w:t>
            </w:r>
          </w:p>
        </w:tc>
      </w:tr>
      <w:tr w:rsidR="00F231E9" w:rsidRPr="0023520E" w14:paraId="1466A0E7" w14:textId="77777777" w:rsidTr="003379A3">
        <w:trPr>
          <w:trHeight w:val="227"/>
        </w:trPr>
        <w:tc>
          <w:tcPr>
            <w:tcW w:w="2430" w:type="dxa"/>
            <w:tcBorders>
              <w:top w:val="single" w:sz="4" w:space="0" w:color="000000"/>
              <w:left w:val="single" w:sz="4" w:space="0" w:color="000000"/>
              <w:bottom w:val="single" w:sz="4" w:space="0" w:color="000000"/>
            </w:tcBorders>
          </w:tcPr>
          <w:p w14:paraId="275E3C7B"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VIT Consultancy Pvt. Ltd</w:t>
            </w:r>
          </w:p>
        </w:tc>
        <w:tc>
          <w:tcPr>
            <w:tcW w:w="1591" w:type="dxa"/>
            <w:tcBorders>
              <w:top w:val="single" w:sz="4" w:space="0" w:color="000000"/>
              <w:left w:val="single" w:sz="4" w:space="0" w:color="000000"/>
              <w:bottom w:val="single" w:sz="4" w:space="0" w:color="000000"/>
            </w:tcBorders>
          </w:tcPr>
          <w:p w14:paraId="6542FA39"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Chennai</w:t>
            </w:r>
          </w:p>
        </w:tc>
        <w:tc>
          <w:tcPr>
            <w:tcW w:w="2216" w:type="dxa"/>
            <w:tcBorders>
              <w:top w:val="single" w:sz="4" w:space="0" w:color="000000"/>
              <w:left w:val="single" w:sz="4" w:space="0" w:color="000000"/>
              <w:bottom w:val="single" w:sz="4" w:space="0" w:color="000000"/>
            </w:tcBorders>
          </w:tcPr>
          <w:p w14:paraId="558637BE"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Software Engineer</w:t>
            </w:r>
          </w:p>
        </w:tc>
        <w:tc>
          <w:tcPr>
            <w:tcW w:w="1276" w:type="dxa"/>
            <w:tcBorders>
              <w:top w:val="single" w:sz="4" w:space="0" w:color="000000"/>
              <w:left w:val="single" w:sz="4" w:space="0" w:color="000000"/>
              <w:bottom w:val="single" w:sz="4" w:space="0" w:color="000000"/>
              <w:right w:val="single" w:sz="4" w:space="0" w:color="000000"/>
            </w:tcBorders>
          </w:tcPr>
          <w:p w14:paraId="19156877" w14:textId="77777777" w:rsidR="00F231E9" w:rsidRPr="00BF34BB" w:rsidRDefault="00F231E9" w:rsidP="00F231E9">
            <w:pPr>
              <w:pStyle w:val="Heading3"/>
              <w:tabs>
                <w:tab w:val="left" w:pos="0"/>
              </w:tabs>
              <w:suppressAutoHyphens/>
              <w:snapToGrid w:val="0"/>
              <w:ind w:left="0" w:firstLine="0"/>
              <w:rPr>
                <w:rFonts w:ascii="Verdana" w:hAnsi="Verdana" w:cs="Arial"/>
                <w:sz w:val="18"/>
                <w:szCs w:val="18"/>
              </w:rPr>
            </w:pPr>
            <w:r w:rsidRPr="00BF34BB">
              <w:rPr>
                <w:rFonts w:ascii="Verdana" w:hAnsi="Verdana" w:cs="Arial"/>
                <w:sz w:val="18"/>
                <w:szCs w:val="18"/>
              </w:rPr>
              <w:t>Apr 2006</w:t>
            </w:r>
          </w:p>
        </w:tc>
        <w:tc>
          <w:tcPr>
            <w:tcW w:w="1276" w:type="dxa"/>
            <w:tcBorders>
              <w:top w:val="single" w:sz="4" w:space="0" w:color="000000"/>
              <w:left w:val="single" w:sz="4" w:space="0" w:color="000000"/>
              <w:bottom w:val="single" w:sz="4" w:space="0" w:color="000000"/>
            </w:tcBorders>
          </w:tcPr>
          <w:p w14:paraId="65555B0B" w14:textId="77777777" w:rsidR="00F231E9" w:rsidRPr="00BF34BB" w:rsidRDefault="00F231E9" w:rsidP="00F231E9">
            <w:pPr>
              <w:pStyle w:val="Heading3"/>
              <w:tabs>
                <w:tab w:val="left" w:pos="0"/>
              </w:tabs>
              <w:suppressAutoHyphens/>
              <w:snapToGrid w:val="0"/>
              <w:ind w:left="0" w:firstLine="0"/>
              <w:rPr>
                <w:rFonts w:ascii="Verdana" w:hAnsi="Verdana" w:cs="Arial"/>
                <w:sz w:val="18"/>
                <w:szCs w:val="18"/>
              </w:rPr>
            </w:pPr>
            <w:r w:rsidRPr="00BF34BB">
              <w:rPr>
                <w:rFonts w:ascii="Verdana" w:hAnsi="Verdana" w:cs="Arial"/>
                <w:sz w:val="18"/>
                <w:szCs w:val="18"/>
              </w:rPr>
              <w:t>Mar 2007</w:t>
            </w:r>
          </w:p>
        </w:tc>
        <w:tc>
          <w:tcPr>
            <w:tcW w:w="1424" w:type="dxa"/>
            <w:tcBorders>
              <w:top w:val="single" w:sz="4" w:space="0" w:color="000000"/>
              <w:left w:val="single" w:sz="4" w:space="0" w:color="000000"/>
              <w:bottom w:val="single" w:sz="4" w:space="0" w:color="000000"/>
              <w:right w:val="single" w:sz="4" w:space="0" w:color="000000"/>
            </w:tcBorders>
          </w:tcPr>
          <w:p w14:paraId="1692AF95" w14:textId="77777777" w:rsidR="00F231E9" w:rsidRPr="00BF34BB" w:rsidRDefault="00F231E9" w:rsidP="00F231E9">
            <w:pPr>
              <w:pStyle w:val="Heading3"/>
              <w:tabs>
                <w:tab w:val="left" w:pos="0"/>
              </w:tabs>
              <w:suppressAutoHyphens/>
              <w:snapToGrid w:val="0"/>
              <w:ind w:left="0" w:firstLine="0"/>
              <w:rPr>
                <w:rFonts w:ascii="Verdana" w:hAnsi="Verdana"/>
                <w:sz w:val="18"/>
                <w:szCs w:val="18"/>
              </w:rPr>
            </w:pPr>
            <w:r w:rsidRPr="00BF34BB">
              <w:rPr>
                <w:rFonts w:ascii="Verdana" w:hAnsi="Verdana"/>
                <w:sz w:val="18"/>
                <w:szCs w:val="18"/>
              </w:rPr>
              <w:t>1 yrs.</w:t>
            </w:r>
          </w:p>
        </w:tc>
      </w:tr>
    </w:tbl>
    <w:p w14:paraId="4037731E" w14:textId="77777777" w:rsidR="00F231E9" w:rsidRPr="0023520E" w:rsidRDefault="00F231E9" w:rsidP="00F231E9">
      <w:pPr>
        <w:rPr>
          <w:rFonts w:ascii="Verdana" w:hAnsi="Verdana"/>
          <w:b/>
          <w:sz w:val="22"/>
          <w:szCs w:val="22"/>
          <w:u w:val="single"/>
        </w:rPr>
      </w:pPr>
    </w:p>
    <w:p w14:paraId="013A00B8" w14:textId="1F89107D" w:rsidR="005E35B2" w:rsidRPr="0023520E" w:rsidRDefault="005E35B2" w:rsidP="005E35B2">
      <w:pPr>
        <w:pStyle w:val="Header"/>
        <w:tabs>
          <w:tab w:val="clear" w:pos="4153"/>
          <w:tab w:val="clear" w:pos="8306"/>
        </w:tabs>
        <w:suppressAutoHyphens/>
        <w:rPr>
          <w:rFonts w:ascii="Verdana" w:hAnsi="Verdana" w:cs="Arial"/>
          <w:b/>
          <w:bCs/>
          <w:iCs/>
          <w:sz w:val="20"/>
          <w:szCs w:val="20"/>
          <w:u w:val="single"/>
        </w:rPr>
      </w:pPr>
      <w:r w:rsidRPr="0023520E">
        <w:rPr>
          <w:rFonts w:ascii="Verdana" w:hAnsi="Verdana" w:cs="Arial"/>
          <w:b/>
          <w:bCs/>
          <w:iCs/>
          <w:sz w:val="20"/>
          <w:szCs w:val="20"/>
          <w:u w:val="single"/>
        </w:rPr>
        <w:t>Bigdata</w:t>
      </w:r>
      <w:r w:rsidR="00D53874">
        <w:rPr>
          <w:rFonts w:ascii="Verdana" w:hAnsi="Verdana" w:cs="Arial"/>
          <w:b/>
          <w:bCs/>
          <w:iCs/>
          <w:sz w:val="20"/>
          <w:szCs w:val="20"/>
          <w:u w:val="single"/>
        </w:rPr>
        <w:t>/</w:t>
      </w:r>
      <w:r w:rsidRPr="0023520E">
        <w:rPr>
          <w:rFonts w:ascii="Verdana" w:hAnsi="Verdana" w:cs="Arial"/>
          <w:b/>
          <w:bCs/>
          <w:iCs/>
          <w:sz w:val="20"/>
          <w:szCs w:val="20"/>
          <w:u w:val="single"/>
        </w:rPr>
        <w:t xml:space="preserve">AWS Cloud Engineer – </w:t>
      </w:r>
      <w:r w:rsidR="00F231E9" w:rsidRPr="0023520E">
        <w:rPr>
          <w:rFonts w:ascii="Verdana" w:hAnsi="Verdana" w:cs="Arial"/>
          <w:b/>
          <w:bCs/>
          <w:iCs/>
          <w:sz w:val="20"/>
          <w:szCs w:val="20"/>
          <w:u w:val="single"/>
        </w:rPr>
        <w:t>Santander</w:t>
      </w:r>
      <w:r w:rsidRPr="0023520E">
        <w:rPr>
          <w:rFonts w:ascii="Verdana" w:hAnsi="Verdana" w:cs="Arial"/>
          <w:b/>
          <w:bCs/>
          <w:iCs/>
          <w:sz w:val="20"/>
          <w:szCs w:val="20"/>
          <w:u w:val="single"/>
        </w:rPr>
        <w:t xml:space="preserve"> UK </w:t>
      </w:r>
      <w:r w:rsidR="00F231E9" w:rsidRPr="0023520E">
        <w:rPr>
          <w:rFonts w:ascii="Verdana" w:hAnsi="Verdana" w:cs="Arial"/>
          <w:b/>
          <w:bCs/>
          <w:iCs/>
          <w:sz w:val="20"/>
          <w:szCs w:val="20"/>
          <w:u w:val="single"/>
        </w:rPr>
        <w:t xml:space="preserve">(ITC Infotech India </w:t>
      </w:r>
      <w:r w:rsidR="008300CD" w:rsidRPr="0023520E">
        <w:rPr>
          <w:rFonts w:ascii="Verdana" w:hAnsi="Verdana" w:cs="Arial"/>
          <w:b/>
          <w:bCs/>
          <w:iCs/>
          <w:sz w:val="20"/>
          <w:szCs w:val="20"/>
          <w:u w:val="single"/>
        </w:rPr>
        <w:t xml:space="preserve">Ltd) </w:t>
      </w:r>
      <w:r w:rsidR="00F231E9" w:rsidRPr="0023520E">
        <w:rPr>
          <w:rFonts w:ascii="Verdana" w:hAnsi="Verdana" w:cs="Arial"/>
          <w:b/>
          <w:bCs/>
          <w:iCs/>
          <w:sz w:val="20"/>
          <w:szCs w:val="20"/>
          <w:u w:val="single"/>
        </w:rPr>
        <w:t>Dec 2016</w:t>
      </w:r>
      <w:r w:rsidRPr="0023520E">
        <w:rPr>
          <w:rFonts w:ascii="Verdana" w:hAnsi="Verdana" w:cs="Arial"/>
          <w:b/>
          <w:bCs/>
          <w:iCs/>
          <w:sz w:val="20"/>
          <w:szCs w:val="20"/>
          <w:u w:val="single"/>
        </w:rPr>
        <w:t xml:space="preserve"> – Current</w:t>
      </w:r>
    </w:p>
    <w:p w14:paraId="293A4B7E" w14:textId="77777777" w:rsidR="005E35B2" w:rsidRPr="0023520E" w:rsidRDefault="005E35B2" w:rsidP="005E35B2">
      <w:pPr>
        <w:pStyle w:val="Header"/>
        <w:tabs>
          <w:tab w:val="clear" w:pos="4153"/>
          <w:tab w:val="clear" w:pos="8306"/>
        </w:tabs>
        <w:suppressAutoHyphens/>
        <w:rPr>
          <w:rFonts w:ascii="Verdana" w:hAnsi="Verdana" w:cs="Arial"/>
          <w:bCs/>
          <w:sz w:val="20"/>
          <w:szCs w:val="20"/>
        </w:rPr>
      </w:pPr>
    </w:p>
    <w:p w14:paraId="081B1681" w14:textId="7622CCFD" w:rsidR="005E35B2" w:rsidRPr="00067223" w:rsidRDefault="00F231E9" w:rsidP="005E35B2">
      <w:pPr>
        <w:pStyle w:val="Header"/>
        <w:tabs>
          <w:tab w:val="clear" w:pos="4153"/>
          <w:tab w:val="clear" w:pos="8306"/>
        </w:tabs>
        <w:suppressAutoHyphens/>
        <w:rPr>
          <w:rFonts w:ascii="Verdana" w:hAnsi="Verdana" w:cs="Arial"/>
          <w:bCs/>
          <w:sz w:val="18"/>
          <w:szCs w:val="18"/>
        </w:rPr>
      </w:pPr>
      <w:r w:rsidRPr="004F5F8B">
        <w:rPr>
          <w:rFonts w:ascii="Verdana" w:hAnsi="Verdana" w:cs="Arial"/>
          <w:b/>
          <w:bCs/>
          <w:sz w:val="18"/>
          <w:szCs w:val="18"/>
        </w:rPr>
        <w:t>Analytics Data Lake:</w:t>
      </w:r>
      <w:r w:rsidRPr="00D53874">
        <w:rPr>
          <w:rFonts w:ascii="Verdana" w:hAnsi="Verdana" w:cs="Arial"/>
          <w:bCs/>
          <w:sz w:val="18"/>
          <w:szCs w:val="18"/>
        </w:rPr>
        <w:t xml:space="preserve"> A single Data lake for the whole of Santander UK group (Retail, Corporate, Cater Allen, SGCB, Isle of Man, Jersey, SCF), with data segregation and high data security.</w:t>
      </w:r>
      <w:r w:rsidR="008300CD" w:rsidRPr="00D53874">
        <w:rPr>
          <w:rFonts w:ascii="Verdana" w:hAnsi="Verdana" w:cs="Arial"/>
          <w:bCs/>
          <w:sz w:val="18"/>
          <w:szCs w:val="18"/>
        </w:rPr>
        <w:t xml:space="preserve"> A data lake is a cost-e</w:t>
      </w:r>
      <w:r w:rsidR="008300CD" w:rsidRPr="00D53874">
        <w:rPr>
          <w:rFonts w:ascii="Verdana" w:hAnsi="Verdana" w:cs="Cambria Math"/>
          <w:bCs/>
          <w:sz w:val="18"/>
          <w:szCs w:val="18"/>
        </w:rPr>
        <w:t>ﬀ</w:t>
      </w:r>
      <w:r w:rsidR="008300CD" w:rsidRPr="00D53874">
        <w:rPr>
          <w:rFonts w:ascii="Verdana" w:hAnsi="Verdana" w:cs="Arial"/>
          <w:bCs/>
          <w:sz w:val="18"/>
          <w:szCs w:val="18"/>
        </w:rPr>
        <w:t>ective, highly-scalable architecture for collecting and processing virtually any data format from any source. It enables new business insights and data use cases that were previously unachievable.</w:t>
      </w:r>
    </w:p>
    <w:p w14:paraId="7580FF5E" w14:textId="44E3D63A" w:rsidR="008300CD" w:rsidRDefault="008300CD" w:rsidP="008300CD">
      <w:pPr>
        <w:pStyle w:val="ListParagraph"/>
        <w:numPr>
          <w:ilvl w:val="0"/>
          <w:numId w:val="18"/>
        </w:numPr>
        <w:rPr>
          <w:rFonts w:ascii="Verdana" w:hAnsi="Verdana" w:cs="Arial"/>
          <w:bCs/>
          <w:sz w:val="18"/>
          <w:szCs w:val="18"/>
        </w:rPr>
      </w:pPr>
      <w:r w:rsidRPr="00D53874">
        <w:rPr>
          <w:rFonts w:ascii="Verdana" w:hAnsi="Verdana" w:cs="Arial"/>
          <w:bCs/>
          <w:sz w:val="18"/>
          <w:szCs w:val="18"/>
        </w:rPr>
        <w:t>Designed and developed ingestion frameworks (Batch/NRT) to ingest data into Data Lake.</w:t>
      </w:r>
    </w:p>
    <w:p w14:paraId="5FD0F91E" w14:textId="5884E7E5" w:rsidR="00602DDA" w:rsidRPr="00D53874" w:rsidRDefault="00602DDA" w:rsidP="008300CD">
      <w:pPr>
        <w:pStyle w:val="ListParagraph"/>
        <w:numPr>
          <w:ilvl w:val="0"/>
          <w:numId w:val="18"/>
        </w:numPr>
        <w:rPr>
          <w:rFonts w:ascii="Verdana" w:hAnsi="Verdana" w:cs="Arial"/>
          <w:bCs/>
          <w:sz w:val="18"/>
          <w:szCs w:val="18"/>
        </w:rPr>
      </w:pPr>
      <w:r>
        <w:rPr>
          <w:rFonts w:ascii="Verdana" w:hAnsi="Verdana" w:cs="Arial"/>
          <w:bCs/>
          <w:sz w:val="18"/>
          <w:szCs w:val="18"/>
        </w:rPr>
        <w:t xml:space="preserve">New requirements review and provide </w:t>
      </w:r>
      <w:r w:rsidR="00CB59ED">
        <w:rPr>
          <w:rFonts w:ascii="Verdana" w:hAnsi="Verdana" w:cs="Arial"/>
          <w:bCs/>
          <w:sz w:val="18"/>
          <w:szCs w:val="18"/>
        </w:rPr>
        <w:t>Big Data</w:t>
      </w:r>
      <w:r>
        <w:rPr>
          <w:rFonts w:ascii="Verdana" w:hAnsi="Verdana" w:cs="Arial"/>
          <w:bCs/>
          <w:sz w:val="18"/>
          <w:szCs w:val="18"/>
        </w:rPr>
        <w:t xml:space="preserve"> estimates to various projects</w:t>
      </w:r>
    </w:p>
    <w:p w14:paraId="7C8D7764" w14:textId="08CE3F82" w:rsidR="008300CD" w:rsidRPr="00D53874" w:rsidRDefault="008300CD" w:rsidP="008300CD">
      <w:pPr>
        <w:pStyle w:val="ListParagraph"/>
        <w:numPr>
          <w:ilvl w:val="0"/>
          <w:numId w:val="18"/>
        </w:numPr>
        <w:rPr>
          <w:rFonts w:ascii="Verdana" w:hAnsi="Verdana" w:cs="Arial"/>
          <w:bCs/>
          <w:sz w:val="18"/>
          <w:szCs w:val="18"/>
        </w:rPr>
      </w:pPr>
      <w:r w:rsidRPr="00D53874">
        <w:rPr>
          <w:rFonts w:ascii="Verdana" w:hAnsi="Verdana" w:cs="Arial"/>
          <w:bCs/>
          <w:sz w:val="18"/>
          <w:szCs w:val="18"/>
        </w:rPr>
        <w:t>Designed and developed the data processing pipeline to fetch data from various source systems and the data is transformed and ingested in to HDFS/Hive/HBase at various levels.</w:t>
      </w:r>
    </w:p>
    <w:p w14:paraId="1C8C8254" w14:textId="77D9DE86" w:rsidR="008300CD" w:rsidRPr="00D53874" w:rsidRDefault="008300CD" w:rsidP="008300CD">
      <w:pPr>
        <w:pStyle w:val="ListParagraph"/>
        <w:numPr>
          <w:ilvl w:val="0"/>
          <w:numId w:val="18"/>
        </w:numPr>
        <w:rPr>
          <w:rFonts w:ascii="Verdana" w:hAnsi="Verdana" w:cs="Arial"/>
          <w:bCs/>
          <w:sz w:val="18"/>
          <w:szCs w:val="18"/>
        </w:rPr>
      </w:pPr>
      <w:r w:rsidRPr="00D53874">
        <w:rPr>
          <w:rFonts w:ascii="Verdana" w:hAnsi="Verdana" w:cs="Arial"/>
          <w:bCs/>
          <w:sz w:val="18"/>
          <w:szCs w:val="18"/>
        </w:rPr>
        <w:t>Implemented CI/CD pipeline using Git, Jenkins, Ansible and Maven</w:t>
      </w:r>
    </w:p>
    <w:p w14:paraId="55708989" w14:textId="4637848E" w:rsidR="008300CD" w:rsidRPr="00D53874" w:rsidRDefault="008300CD" w:rsidP="005E35B2">
      <w:pPr>
        <w:pStyle w:val="ListParagraph"/>
        <w:numPr>
          <w:ilvl w:val="0"/>
          <w:numId w:val="18"/>
        </w:numPr>
        <w:rPr>
          <w:rFonts w:ascii="Verdana" w:hAnsi="Verdana" w:cs="Arial"/>
          <w:bCs/>
          <w:sz w:val="18"/>
          <w:szCs w:val="18"/>
        </w:rPr>
      </w:pPr>
      <w:r w:rsidRPr="00D53874">
        <w:rPr>
          <w:rFonts w:ascii="Verdana" w:hAnsi="Verdana" w:cs="Arial"/>
          <w:bCs/>
          <w:sz w:val="18"/>
          <w:szCs w:val="18"/>
        </w:rPr>
        <w:t>Automation of tasks to increase cluster efficiencies</w:t>
      </w:r>
      <w:r w:rsidR="00A51A99" w:rsidRPr="00D53874">
        <w:rPr>
          <w:rFonts w:ascii="Verdana" w:hAnsi="Verdana" w:cs="Arial"/>
          <w:bCs/>
          <w:sz w:val="18"/>
          <w:szCs w:val="18"/>
        </w:rPr>
        <w:t xml:space="preserve"> by implementing compaction techniques, Data classification analysis</w:t>
      </w:r>
      <w:r w:rsidRPr="00D53874">
        <w:rPr>
          <w:rFonts w:ascii="Verdana" w:hAnsi="Verdana" w:cs="Arial"/>
          <w:bCs/>
          <w:sz w:val="18"/>
          <w:szCs w:val="18"/>
        </w:rPr>
        <w:t xml:space="preserve"> and </w:t>
      </w:r>
      <w:r w:rsidR="00A51A99" w:rsidRPr="00D53874">
        <w:rPr>
          <w:rFonts w:ascii="Verdana" w:hAnsi="Verdana" w:cs="Arial"/>
          <w:bCs/>
          <w:sz w:val="18"/>
          <w:szCs w:val="18"/>
        </w:rPr>
        <w:t>by performing regular housekeeping tasks.</w:t>
      </w:r>
    </w:p>
    <w:p w14:paraId="5AE51161" w14:textId="46C4613A" w:rsidR="00A51A99" w:rsidRPr="00D53874" w:rsidRDefault="00A51A99" w:rsidP="005E35B2">
      <w:pPr>
        <w:pStyle w:val="ListParagraph"/>
        <w:numPr>
          <w:ilvl w:val="0"/>
          <w:numId w:val="18"/>
        </w:numPr>
        <w:rPr>
          <w:rFonts w:ascii="Verdana" w:hAnsi="Verdana" w:cs="Arial"/>
          <w:bCs/>
          <w:sz w:val="18"/>
          <w:szCs w:val="18"/>
        </w:rPr>
      </w:pPr>
      <w:r w:rsidRPr="00D53874">
        <w:rPr>
          <w:rFonts w:ascii="Verdana" w:hAnsi="Verdana" w:cs="Arial"/>
          <w:bCs/>
          <w:sz w:val="18"/>
          <w:szCs w:val="18"/>
        </w:rPr>
        <w:t>Implemented NFS mount solution to achieve HA/DR by making data and codes available across clusters DC1&amp;DC2.</w:t>
      </w:r>
    </w:p>
    <w:p w14:paraId="7E03D77A" w14:textId="77777777" w:rsidR="008300CD" w:rsidRPr="00D53874" w:rsidRDefault="008300CD" w:rsidP="008300CD">
      <w:pPr>
        <w:pStyle w:val="ListParagraph"/>
        <w:numPr>
          <w:ilvl w:val="0"/>
          <w:numId w:val="18"/>
        </w:numPr>
        <w:rPr>
          <w:rFonts w:ascii="Verdana" w:hAnsi="Verdana" w:cs="Arial"/>
          <w:bCs/>
          <w:sz w:val="18"/>
          <w:szCs w:val="18"/>
        </w:rPr>
      </w:pPr>
      <w:r w:rsidRPr="00D53874">
        <w:rPr>
          <w:rFonts w:ascii="Verdana" w:hAnsi="Verdana" w:cs="Arial"/>
          <w:bCs/>
          <w:sz w:val="18"/>
          <w:szCs w:val="18"/>
        </w:rPr>
        <w:t>Involved in generating regular and adhoc reporting on lake data for business. Transformed data to use by MI tools.</w:t>
      </w:r>
    </w:p>
    <w:p w14:paraId="59592F60" w14:textId="77903635" w:rsidR="008300CD" w:rsidRPr="00D53874" w:rsidRDefault="008300CD" w:rsidP="008300CD">
      <w:pPr>
        <w:pStyle w:val="ListParagraph"/>
        <w:numPr>
          <w:ilvl w:val="0"/>
          <w:numId w:val="18"/>
        </w:numPr>
        <w:rPr>
          <w:rFonts w:ascii="Verdana" w:hAnsi="Verdana" w:cs="Arial"/>
          <w:bCs/>
          <w:sz w:val="18"/>
          <w:szCs w:val="18"/>
        </w:rPr>
      </w:pPr>
      <w:r w:rsidRPr="00D53874">
        <w:rPr>
          <w:rFonts w:ascii="Verdana" w:hAnsi="Verdana" w:cs="Arial"/>
          <w:bCs/>
          <w:sz w:val="18"/>
          <w:szCs w:val="18"/>
        </w:rPr>
        <w:t>Designed and developed complex Jrecord (binary) fixed file ingestion framework to overcome limitations of existing frameworks. Legacy frame works are not supporting ingestion of COBOL generated extracts using copybook.</w:t>
      </w:r>
    </w:p>
    <w:p w14:paraId="4A40DC7F" w14:textId="77777777" w:rsidR="008300CD" w:rsidRPr="00D53874" w:rsidRDefault="008300CD" w:rsidP="008300CD">
      <w:pPr>
        <w:pStyle w:val="ListParagraph"/>
        <w:numPr>
          <w:ilvl w:val="0"/>
          <w:numId w:val="18"/>
        </w:numPr>
        <w:rPr>
          <w:rFonts w:ascii="Verdana" w:hAnsi="Verdana" w:cs="Arial"/>
          <w:bCs/>
          <w:sz w:val="18"/>
          <w:szCs w:val="18"/>
        </w:rPr>
      </w:pPr>
      <w:r w:rsidRPr="00D53874">
        <w:rPr>
          <w:rFonts w:ascii="Verdana" w:hAnsi="Verdana" w:cs="Arial"/>
          <w:bCs/>
          <w:sz w:val="18"/>
          <w:szCs w:val="18"/>
        </w:rPr>
        <w:t>Extending HIVE functionality by using custom UDF’s. Hands on writing the Hive scripts to reduce the job execution time.</w:t>
      </w:r>
    </w:p>
    <w:p w14:paraId="3557D026" w14:textId="77777777" w:rsidR="008300CD" w:rsidRDefault="008300CD" w:rsidP="008300CD">
      <w:pPr>
        <w:pStyle w:val="ListParagraph"/>
        <w:numPr>
          <w:ilvl w:val="0"/>
          <w:numId w:val="18"/>
        </w:numPr>
        <w:rPr>
          <w:rFonts w:ascii="Verdana" w:hAnsi="Verdana" w:cs="Arial"/>
          <w:bCs/>
          <w:sz w:val="18"/>
          <w:szCs w:val="18"/>
        </w:rPr>
      </w:pPr>
      <w:r w:rsidRPr="00D53874">
        <w:rPr>
          <w:rFonts w:ascii="Verdana" w:hAnsi="Verdana" w:cs="Arial"/>
          <w:bCs/>
          <w:sz w:val="18"/>
          <w:szCs w:val="18"/>
        </w:rPr>
        <w:t xml:space="preserve">Imported/Exported data from various databases to HDFS through SQOOP. Tested raw data and executed performance scripts. </w:t>
      </w:r>
    </w:p>
    <w:p w14:paraId="58C36B45" w14:textId="46E1E1D1" w:rsidR="00602DDA" w:rsidRDefault="00602DDA" w:rsidP="008300CD">
      <w:pPr>
        <w:pStyle w:val="ListParagraph"/>
        <w:numPr>
          <w:ilvl w:val="0"/>
          <w:numId w:val="18"/>
        </w:numPr>
        <w:rPr>
          <w:rFonts w:ascii="Verdana" w:hAnsi="Verdana" w:cs="Arial"/>
          <w:bCs/>
          <w:sz w:val="18"/>
          <w:szCs w:val="18"/>
        </w:rPr>
      </w:pPr>
      <w:r>
        <w:rPr>
          <w:rFonts w:ascii="Verdana" w:hAnsi="Verdana" w:cs="Arial"/>
          <w:bCs/>
          <w:sz w:val="18"/>
          <w:szCs w:val="18"/>
        </w:rPr>
        <w:lastRenderedPageBreak/>
        <w:t xml:space="preserve">MIPS reduction initiatives on DB2 ingestions, various third party product evolutions and provide suggestion to Client (Alibaba cloud/AWS EMR/Control-M workbench </w:t>
      </w:r>
      <w:r w:rsidR="00CB59ED">
        <w:rPr>
          <w:rFonts w:ascii="Verdana" w:hAnsi="Verdana" w:cs="Arial"/>
          <w:bCs/>
          <w:sz w:val="18"/>
          <w:szCs w:val="18"/>
        </w:rPr>
        <w:t>etc.</w:t>
      </w:r>
      <w:r>
        <w:rPr>
          <w:rFonts w:ascii="Verdana" w:hAnsi="Verdana" w:cs="Arial"/>
          <w:bCs/>
          <w:sz w:val="18"/>
          <w:szCs w:val="18"/>
        </w:rPr>
        <w:t>).</w:t>
      </w:r>
    </w:p>
    <w:p w14:paraId="79D35947" w14:textId="0CB66205" w:rsidR="00F06820" w:rsidRDefault="00F06820" w:rsidP="008300CD">
      <w:pPr>
        <w:pStyle w:val="ListParagraph"/>
        <w:numPr>
          <w:ilvl w:val="0"/>
          <w:numId w:val="18"/>
        </w:numPr>
        <w:rPr>
          <w:rFonts w:ascii="Verdana" w:hAnsi="Verdana" w:cs="Arial"/>
          <w:bCs/>
          <w:sz w:val="18"/>
          <w:szCs w:val="18"/>
        </w:rPr>
      </w:pPr>
      <w:r w:rsidRPr="00D53874">
        <w:rPr>
          <w:rFonts w:ascii="Verdana" w:hAnsi="Verdana" w:cs="Arial"/>
          <w:bCs/>
          <w:sz w:val="18"/>
          <w:szCs w:val="18"/>
        </w:rPr>
        <w:t>Planning and Support for Cluster Upgrades/Gateway version upgrades/Control-M jobs migrations.</w:t>
      </w:r>
    </w:p>
    <w:p w14:paraId="23EBF3D2" w14:textId="77777777" w:rsidR="00D06859" w:rsidRPr="00D53874" w:rsidRDefault="00D06859" w:rsidP="00D06859">
      <w:pPr>
        <w:pStyle w:val="ListParagraph"/>
        <w:rPr>
          <w:rFonts w:ascii="Verdana" w:hAnsi="Verdana" w:cs="Arial"/>
          <w:bCs/>
          <w:sz w:val="18"/>
          <w:szCs w:val="18"/>
        </w:rPr>
      </w:pPr>
    </w:p>
    <w:p w14:paraId="7C3AA90C" w14:textId="2BB62022" w:rsidR="008300CD" w:rsidRPr="004F5F8B" w:rsidRDefault="00F1440A" w:rsidP="008300CD">
      <w:pPr>
        <w:rPr>
          <w:rFonts w:ascii="Verdana" w:hAnsi="Verdana" w:cs="Arial"/>
          <w:b/>
          <w:bCs/>
          <w:sz w:val="18"/>
          <w:szCs w:val="18"/>
        </w:rPr>
      </w:pPr>
      <w:r>
        <w:rPr>
          <w:rFonts w:ascii="Verdana" w:hAnsi="Verdana" w:cs="Arial"/>
          <w:b/>
          <w:bCs/>
          <w:sz w:val="18"/>
          <w:szCs w:val="18"/>
        </w:rPr>
        <w:t>FCTP</w:t>
      </w:r>
      <w:r w:rsidR="002A4B39">
        <w:rPr>
          <w:rFonts w:ascii="Verdana" w:hAnsi="Verdana" w:cs="Arial"/>
          <w:b/>
          <w:bCs/>
          <w:sz w:val="18"/>
          <w:szCs w:val="18"/>
        </w:rPr>
        <w:t xml:space="preserve"> </w:t>
      </w:r>
      <w:r w:rsidR="004F5F8B">
        <w:rPr>
          <w:rFonts w:ascii="Verdana" w:hAnsi="Verdana" w:cs="Arial"/>
          <w:b/>
          <w:bCs/>
          <w:sz w:val="18"/>
          <w:szCs w:val="18"/>
        </w:rPr>
        <w:t>A</w:t>
      </w:r>
      <w:r w:rsidR="002A4B39">
        <w:rPr>
          <w:rFonts w:ascii="Verdana" w:hAnsi="Verdana" w:cs="Arial"/>
          <w:b/>
          <w:bCs/>
          <w:sz w:val="18"/>
          <w:szCs w:val="18"/>
        </w:rPr>
        <w:t>WS (EMR Migration)</w:t>
      </w:r>
      <w:r w:rsidR="008300CD" w:rsidRPr="004F5F8B">
        <w:rPr>
          <w:rFonts w:ascii="Verdana" w:hAnsi="Verdana" w:cs="Arial"/>
          <w:b/>
          <w:bCs/>
          <w:sz w:val="18"/>
          <w:szCs w:val="18"/>
        </w:rPr>
        <w:t>:</w:t>
      </w:r>
    </w:p>
    <w:p w14:paraId="00350957" w14:textId="5A9B1442" w:rsidR="005E35B2" w:rsidRPr="00D53874" w:rsidRDefault="005E35B2" w:rsidP="005E35B2">
      <w:pPr>
        <w:pStyle w:val="ListParagraph"/>
        <w:numPr>
          <w:ilvl w:val="0"/>
          <w:numId w:val="18"/>
        </w:numPr>
        <w:rPr>
          <w:rFonts w:ascii="Verdana" w:hAnsi="Verdana" w:cs="Arial"/>
          <w:bCs/>
          <w:sz w:val="18"/>
          <w:szCs w:val="18"/>
        </w:rPr>
      </w:pPr>
      <w:r w:rsidRPr="00D53874">
        <w:rPr>
          <w:rFonts w:ascii="Verdana" w:hAnsi="Verdana" w:cs="Arial"/>
          <w:bCs/>
          <w:sz w:val="18"/>
          <w:szCs w:val="18"/>
        </w:rPr>
        <w:t xml:space="preserve">Setup Jenkins pipeline to bake AMI’s and created image out of it to use it in </w:t>
      </w:r>
      <w:r w:rsidR="003D06C1">
        <w:rPr>
          <w:rFonts w:ascii="Verdana" w:hAnsi="Verdana" w:cs="Arial"/>
          <w:bCs/>
          <w:sz w:val="18"/>
          <w:szCs w:val="18"/>
        </w:rPr>
        <w:t>Terraform</w:t>
      </w:r>
      <w:r w:rsidRPr="00D53874">
        <w:rPr>
          <w:rFonts w:ascii="Verdana" w:hAnsi="Verdana" w:cs="Arial"/>
          <w:bCs/>
          <w:sz w:val="18"/>
          <w:szCs w:val="18"/>
        </w:rPr>
        <w:t xml:space="preserve"> templates.</w:t>
      </w:r>
    </w:p>
    <w:p w14:paraId="0DB3ED2E" w14:textId="67B4269F" w:rsidR="005E35B2" w:rsidRPr="00D53874" w:rsidRDefault="005E35B2" w:rsidP="005E35B2">
      <w:pPr>
        <w:pStyle w:val="ListParagraph"/>
        <w:numPr>
          <w:ilvl w:val="0"/>
          <w:numId w:val="18"/>
        </w:numPr>
        <w:rPr>
          <w:rFonts w:ascii="Verdana" w:hAnsi="Verdana" w:cs="Arial"/>
          <w:bCs/>
          <w:sz w:val="18"/>
          <w:szCs w:val="18"/>
        </w:rPr>
      </w:pPr>
      <w:r w:rsidRPr="00D53874">
        <w:rPr>
          <w:rFonts w:ascii="Verdana" w:hAnsi="Verdana" w:cs="Arial"/>
          <w:bCs/>
          <w:sz w:val="18"/>
          <w:szCs w:val="18"/>
        </w:rPr>
        <w:t xml:space="preserve">Developed </w:t>
      </w:r>
      <w:r w:rsidR="003D06C1">
        <w:rPr>
          <w:rFonts w:ascii="Verdana" w:hAnsi="Verdana" w:cs="Arial"/>
          <w:bCs/>
          <w:sz w:val="18"/>
          <w:szCs w:val="18"/>
        </w:rPr>
        <w:t>Terraform</w:t>
      </w:r>
      <w:r w:rsidR="003D06C1" w:rsidRPr="00D53874">
        <w:rPr>
          <w:rFonts w:ascii="Verdana" w:hAnsi="Verdana" w:cs="Arial"/>
          <w:bCs/>
          <w:sz w:val="18"/>
          <w:szCs w:val="18"/>
        </w:rPr>
        <w:t xml:space="preserve"> </w:t>
      </w:r>
      <w:r w:rsidRPr="00D53874">
        <w:rPr>
          <w:rFonts w:ascii="Verdana" w:hAnsi="Verdana" w:cs="Arial"/>
          <w:bCs/>
          <w:sz w:val="18"/>
          <w:szCs w:val="18"/>
        </w:rPr>
        <w:t>templates and created stack’s</w:t>
      </w:r>
    </w:p>
    <w:p w14:paraId="45A1573C" w14:textId="3025CD5E" w:rsidR="005E35B2" w:rsidRPr="00D53874" w:rsidRDefault="005E35B2" w:rsidP="005E35B2">
      <w:pPr>
        <w:pStyle w:val="ListParagraph"/>
        <w:numPr>
          <w:ilvl w:val="0"/>
          <w:numId w:val="18"/>
        </w:numPr>
        <w:rPr>
          <w:rFonts w:ascii="Verdana" w:hAnsi="Verdana" w:cs="Arial"/>
          <w:bCs/>
          <w:sz w:val="18"/>
          <w:szCs w:val="18"/>
        </w:rPr>
      </w:pPr>
      <w:r w:rsidRPr="00D53874">
        <w:rPr>
          <w:rFonts w:ascii="Verdana" w:hAnsi="Verdana" w:cs="Arial"/>
          <w:bCs/>
          <w:sz w:val="18"/>
          <w:szCs w:val="18"/>
        </w:rPr>
        <w:t>Configured and managed VPC, Subnet, DMZ, Network ACL, Security groups, Auto Scaling (Launch Config/User Data)</w:t>
      </w:r>
      <w:r w:rsidR="00532043" w:rsidRPr="00D53874">
        <w:rPr>
          <w:rFonts w:ascii="Verdana" w:hAnsi="Verdana" w:cs="Arial"/>
          <w:bCs/>
          <w:sz w:val="18"/>
          <w:szCs w:val="18"/>
        </w:rPr>
        <w:t>, ELB</w:t>
      </w:r>
      <w:r w:rsidRPr="00D53874">
        <w:rPr>
          <w:rFonts w:ascii="Verdana" w:hAnsi="Verdana" w:cs="Arial"/>
          <w:bCs/>
          <w:sz w:val="18"/>
          <w:szCs w:val="18"/>
        </w:rPr>
        <w:t>, EBS, Route 53 DNS, S3, Dynamo DB.</w:t>
      </w:r>
    </w:p>
    <w:p w14:paraId="2924B122" w14:textId="77777777" w:rsidR="004F5F8B" w:rsidRDefault="004F5F8B" w:rsidP="004F5F8B">
      <w:pPr>
        <w:pStyle w:val="ListParagraph"/>
        <w:numPr>
          <w:ilvl w:val="0"/>
          <w:numId w:val="18"/>
        </w:numPr>
        <w:rPr>
          <w:rFonts w:ascii="Arial" w:hAnsi="Arial" w:cs="Arial"/>
          <w:bCs/>
          <w:sz w:val="20"/>
          <w:szCs w:val="20"/>
        </w:rPr>
      </w:pPr>
      <w:r w:rsidRPr="00BA2E32">
        <w:rPr>
          <w:rFonts w:ascii="Arial" w:hAnsi="Arial" w:cs="Arial"/>
          <w:bCs/>
          <w:sz w:val="20"/>
          <w:szCs w:val="20"/>
        </w:rPr>
        <w:t xml:space="preserve">Integrated </w:t>
      </w:r>
      <w:r w:rsidRPr="00AF626F">
        <w:rPr>
          <w:rFonts w:ascii="Arial" w:hAnsi="Arial" w:cs="Arial"/>
          <w:bCs/>
          <w:sz w:val="20"/>
          <w:szCs w:val="20"/>
        </w:rPr>
        <w:t>GitHub, AWS Code Pipeline, Jenkins and AWS EMR to create a software development pipeline.</w:t>
      </w:r>
    </w:p>
    <w:p w14:paraId="7205D2B8" w14:textId="634CF980" w:rsidR="007F55E8" w:rsidRPr="00BA2E32" w:rsidRDefault="007F55E8" w:rsidP="004F5F8B">
      <w:pPr>
        <w:pStyle w:val="ListParagraph"/>
        <w:numPr>
          <w:ilvl w:val="0"/>
          <w:numId w:val="18"/>
        </w:numPr>
        <w:rPr>
          <w:rFonts w:ascii="Arial" w:hAnsi="Arial" w:cs="Arial"/>
          <w:bCs/>
          <w:sz w:val="20"/>
          <w:szCs w:val="20"/>
        </w:rPr>
      </w:pPr>
      <w:r>
        <w:rPr>
          <w:rFonts w:ascii="Arial" w:hAnsi="Arial" w:cs="Arial"/>
          <w:bCs/>
          <w:sz w:val="20"/>
          <w:szCs w:val="20"/>
        </w:rPr>
        <w:t xml:space="preserve">Launching AWS EMR cluster using </w:t>
      </w:r>
      <w:r w:rsidR="00AF626F">
        <w:rPr>
          <w:rFonts w:ascii="Arial" w:hAnsi="Arial" w:cs="Arial"/>
          <w:bCs/>
          <w:sz w:val="20"/>
          <w:szCs w:val="20"/>
        </w:rPr>
        <w:t>Terraform, testing</w:t>
      </w:r>
      <w:r>
        <w:rPr>
          <w:rFonts w:ascii="Arial" w:hAnsi="Arial" w:cs="Arial"/>
          <w:bCs/>
          <w:sz w:val="20"/>
          <w:szCs w:val="20"/>
        </w:rPr>
        <w:t xml:space="preserve"> of </w:t>
      </w:r>
      <w:r w:rsidR="00CB59ED">
        <w:rPr>
          <w:rFonts w:ascii="Arial" w:hAnsi="Arial" w:cs="Arial"/>
          <w:bCs/>
          <w:sz w:val="20"/>
          <w:szCs w:val="20"/>
        </w:rPr>
        <w:t>Bigdata</w:t>
      </w:r>
      <w:r>
        <w:rPr>
          <w:rFonts w:ascii="Arial" w:hAnsi="Arial" w:cs="Arial"/>
          <w:bCs/>
          <w:sz w:val="20"/>
          <w:szCs w:val="20"/>
        </w:rPr>
        <w:t xml:space="preserve"> applications on AWS EMR cluster.</w:t>
      </w:r>
    </w:p>
    <w:p w14:paraId="4B490F46" w14:textId="77777777" w:rsidR="004F5F8B" w:rsidRPr="002A4B39" w:rsidRDefault="004F5F8B" w:rsidP="002A4B39">
      <w:pPr>
        <w:ind w:left="360"/>
        <w:rPr>
          <w:rFonts w:ascii="Verdana" w:hAnsi="Verdana" w:cs="Arial"/>
          <w:bCs/>
          <w:sz w:val="18"/>
          <w:szCs w:val="18"/>
        </w:rPr>
      </w:pPr>
    </w:p>
    <w:p w14:paraId="204E6970" w14:textId="2FE55F1F" w:rsidR="004C52F1" w:rsidRPr="00D53874" w:rsidRDefault="004C52F1" w:rsidP="004C52F1">
      <w:pPr>
        <w:pStyle w:val="Header"/>
        <w:tabs>
          <w:tab w:val="clear" w:pos="4153"/>
          <w:tab w:val="clear" w:pos="8306"/>
        </w:tabs>
        <w:rPr>
          <w:rFonts w:ascii="Verdana" w:hAnsi="Verdana" w:cs="Arial"/>
          <w:sz w:val="18"/>
          <w:szCs w:val="18"/>
        </w:rPr>
      </w:pPr>
      <w:r w:rsidRPr="00D53874">
        <w:rPr>
          <w:rFonts w:ascii="Verdana" w:hAnsi="Verdana" w:cs="Verdana"/>
          <w:b/>
          <w:bCs/>
          <w:sz w:val="18"/>
          <w:szCs w:val="18"/>
          <w:lang w:val="en-US"/>
        </w:rPr>
        <w:t>Development Technologies and Toolsets:</w:t>
      </w:r>
      <w:r w:rsidRPr="00D53874">
        <w:rPr>
          <w:rFonts w:ascii="Verdana" w:hAnsi="Verdana" w:cs="Verdana"/>
          <w:bCs/>
          <w:sz w:val="18"/>
          <w:szCs w:val="18"/>
          <w:lang w:val="en-US"/>
        </w:rPr>
        <w:t xml:space="preserve"> </w:t>
      </w:r>
      <w:r w:rsidRPr="00D53874">
        <w:rPr>
          <w:rFonts w:ascii="Verdana" w:hAnsi="Verdana" w:cs="Arial"/>
          <w:sz w:val="18"/>
          <w:szCs w:val="18"/>
        </w:rPr>
        <w:t xml:space="preserve">Hive, Sqoop, Kafka, Spark SQL, Spark, Scala, Unix </w:t>
      </w:r>
      <w:r w:rsidR="00FF14DC" w:rsidRPr="00D53874">
        <w:rPr>
          <w:rFonts w:ascii="Verdana" w:hAnsi="Verdana" w:cs="Arial"/>
          <w:sz w:val="18"/>
          <w:szCs w:val="18"/>
        </w:rPr>
        <w:t>Scripting,</w:t>
      </w:r>
      <w:r w:rsidRPr="00D53874">
        <w:rPr>
          <w:rFonts w:ascii="Verdana" w:hAnsi="Verdana" w:cs="Arial"/>
          <w:sz w:val="18"/>
          <w:szCs w:val="18"/>
        </w:rPr>
        <w:t xml:space="preserve"> Kabana dashboards and Control-M.</w:t>
      </w:r>
    </w:p>
    <w:p w14:paraId="4E62BE29" w14:textId="77777777" w:rsidR="004C52F1" w:rsidRPr="00D53874" w:rsidRDefault="004C52F1" w:rsidP="004C52F1">
      <w:pPr>
        <w:rPr>
          <w:rFonts w:ascii="Verdana" w:hAnsi="Verdana" w:cs="Arial"/>
          <w:bCs/>
          <w:sz w:val="18"/>
          <w:szCs w:val="18"/>
        </w:rPr>
      </w:pPr>
    </w:p>
    <w:p w14:paraId="41BB8CC8" w14:textId="7FA8B785" w:rsidR="005675F7" w:rsidRPr="0023520E" w:rsidRDefault="00532043" w:rsidP="005675F7">
      <w:pPr>
        <w:pStyle w:val="Header"/>
        <w:tabs>
          <w:tab w:val="clear" w:pos="4153"/>
          <w:tab w:val="clear" w:pos="8306"/>
        </w:tabs>
        <w:suppressAutoHyphens/>
        <w:rPr>
          <w:rFonts w:ascii="Verdana" w:hAnsi="Verdana" w:cs="Arial"/>
          <w:b/>
          <w:bCs/>
          <w:iCs/>
          <w:sz w:val="20"/>
          <w:szCs w:val="20"/>
          <w:u w:val="single"/>
        </w:rPr>
      </w:pPr>
      <w:r w:rsidRPr="0023520E">
        <w:rPr>
          <w:rFonts w:ascii="Verdana" w:hAnsi="Verdana" w:cs="Arial"/>
          <w:b/>
          <w:bCs/>
          <w:iCs/>
          <w:sz w:val="20"/>
          <w:szCs w:val="20"/>
          <w:u w:val="single"/>
        </w:rPr>
        <w:t>Big data Engineer</w:t>
      </w:r>
      <w:r w:rsidR="005675F7" w:rsidRPr="0023520E">
        <w:rPr>
          <w:rFonts w:ascii="Verdana" w:hAnsi="Verdana" w:cs="Arial"/>
          <w:b/>
          <w:bCs/>
          <w:iCs/>
          <w:sz w:val="20"/>
          <w:szCs w:val="20"/>
          <w:u w:val="single"/>
        </w:rPr>
        <w:t xml:space="preserve">- </w:t>
      </w:r>
      <w:r w:rsidR="00F06820" w:rsidRPr="0023520E">
        <w:rPr>
          <w:rFonts w:ascii="Verdana" w:hAnsi="Verdana" w:cs="Arial"/>
          <w:b/>
          <w:bCs/>
          <w:iCs/>
          <w:sz w:val="20"/>
          <w:szCs w:val="20"/>
          <w:u w:val="single"/>
        </w:rPr>
        <w:t>FIS Global Business Solutions</w:t>
      </w:r>
      <w:r w:rsidR="00910BB3" w:rsidRPr="0023520E">
        <w:rPr>
          <w:rFonts w:ascii="Verdana" w:hAnsi="Verdana" w:cs="Arial"/>
          <w:b/>
          <w:bCs/>
          <w:iCs/>
          <w:sz w:val="20"/>
          <w:szCs w:val="20"/>
          <w:u w:val="single"/>
        </w:rPr>
        <w:t xml:space="preserve"> Sept</w:t>
      </w:r>
      <w:r w:rsidR="002C40CA" w:rsidRPr="0023520E">
        <w:rPr>
          <w:rFonts w:ascii="Verdana" w:hAnsi="Verdana" w:cs="Arial"/>
          <w:b/>
          <w:bCs/>
          <w:iCs/>
          <w:sz w:val="20"/>
          <w:szCs w:val="20"/>
          <w:u w:val="single"/>
        </w:rPr>
        <w:t xml:space="preserve"> </w:t>
      </w:r>
      <w:r w:rsidR="0038735C" w:rsidRPr="0023520E">
        <w:rPr>
          <w:rFonts w:ascii="Verdana" w:hAnsi="Verdana" w:cs="Arial"/>
          <w:b/>
          <w:bCs/>
          <w:iCs/>
          <w:sz w:val="20"/>
          <w:szCs w:val="20"/>
          <w:u w:val="single"/>
        </w:rPr>
        <w:t>201</w:t>
      </w:r>
      <w:r w:rsidR="00910BB3" w:rsidRPr="0023520E">
        <w:rPr>
          <w:rFonts w:ascii="Verdana" w:hAnsi="Verdana" w:cs="Arial"/>
          <w:b/>
          <w:bCs/>
          <w:iCs/>
          <w:sz w:val="20"/>
          <w:szCs w:val="20"/>
          <w:u w:val="single"/>
        </w:rPr>
        <w:t>2</w:t>
      </w:r>
      <w:r w:rsidR="005675F7" w:rsidRPr="0023520E">
        <w:rPr>
          <w:rFonts w:ascii="Verdana" w:hAnsi="Verdana" w:cs="Arial"/>
          <w:b/>
          <w:bCs/>
          <w:iCs/>
          <w:sz w:val="20"/>
          <w:szCs w:val="20"/>
          <w:u w:val="single"/>
        </w:rPr>
        <w:t xml:space="preserve"> to </w:t>
      </w:r>
      <w:r w:rsidR="00910BB3" w:rsidRPr="0023520E">
        <w:rPr>
          <w:rFonts w:ascii="Verdana" w:hAnsi="Verdana" w:cs="Arial"/>
          <w:b/>
          <w:bCs/>
          <w:iCs/>
          <w:sz w:val="20"/>
          <w:szCs w:val="20"/>
          <w:u w:val="single"/>
        </w:rPr>
        <w:t>Sept 2016</w:t>
      </w:r>
    </w:p>
    <w:p w14:paraId="1B2FEC6B" w14:textId="77777777" w:rsidR="006B5907" w:rsidRDefault="006B5907" w:rsidP="00532043">
      <w:pPr>
        <w:tabs>
          <w:tab w:val="left" w:pos="540"/>
          <w:tab w:val="left" w:pos="2520"/>
        </w:tabs>
        <w:jc w:val="both"/>
        <w:rPr>
          <w:rFonts w:ascii="Verdana" w:hAnsi="Verdana" w:cs="Verdana"/>
          <w:b/>
          <w:bCs/>
          <w:sz w:val="18"/>
          <w:szCs w:val="18"/>
          <w:u w:val="single"/>
          <w:lang w:val="en-US"/>
        </w:rPr>
      </w:pPr>
    </w:p>
    <w:p w14:paraId="070CA25C" w14:textId="45CBA4FE" w:rsidR="00532043" w:rsidRPr="00D93466" w:rsidRDefault="00532043" w:rsidP="00D93466">
      <w:pPr>
        <w:tabs>
          <w:tab w:val="left" w:pos="540"/>
          <w:tab w:val="left" w:pos="2520"/>
        </w:tabs>
        <w:jc w:val="both"/>
        <w:rPr>
          <w:rFonts w:ascii="Verdana" w:hAnsi="Verdana" w:cs="Verdana"/>
          <w:bCs/>
          <w:sz w:val="18"/>
          <w:szCs w:val="18"/>
          <w:lang w:val="en-US"/>
        </w:rPr>
      </w:pPr>
      <w:r w:rsidRPr="004F5F8B">
        <w:rPr>
          <w:rFonts w:ascii="Verdana" w:hAnsi="Verdana" w:cs="Verdana"/>
          <w:b/>
          <w:bCs/>
          <w:sz w:val="18"/>
          <w:szCs w:val="18"/>
          <w:lang w:val="en-US"/>
        </w:rPr>
        <w:t>Technical Log Lake</w:t>
      </w:r>
      <w:r w:rsidR="00910BB3" w:rsidRPr="004F5F8B">
        <w:rPr>
          <w:rFonts w:ascii="Verdana" w:hAnsi="Verdana" w:cs="Verdana"/>
          <w:b/>
          <w:bCs/>
          <w:sz w:val="18"/>
          <w:szCs w:val="18"/>
          <w:lang w:val="en-US"/>
        </w:rPr>
        <w:t xml:space="preserve"> (</w:t>
      </w:r>
      <w:r w:rsidR="00910BB3" w:rsidRPr="004F5F8B">
        <w:rPr>
          <w:rFonts w:ascii="Verdana" w:hAnsi="Verdana" w:cs="Arial"/>
          <w:b/>
          <w:bCs/>
          <w:iCs/>
          <w:sz w:val="18"/>
          <w:szCs w:val="18"/>
        </w:rPr>
        <w:t>ANZ Bank)</w:t>
      </w:r>
      <w:r w:rsidRPr="004F5F8B">
        <w:rPr>
          <w:rFonts w:ascii="Verdana" w:hAnsi="Verdana" w:cs="Verdana"/>
          <w:b/>
          <w:bCs/>
          <w:sz w:val="18"/>
          <w:szCs w:val="18"/>
          <w:lang w:val="en-US"/>
        </w:rPr>
        <w:t>:</w:t>
      </w:r>
      <w:r w:rsidRPr="006B5907">
        <w:rPr>
          <w:rFonts w:ascii="Verdana" w:hAnsi="Verdana" w:cs="Verdana"/>
          <w:bCs/>
          <w:sz w:val="18"/>
          <w:szCs w:val="18"/>
          <w:lang w:val="en-US"/>
        </w:rPr>
        <w:t xml:space="preserve"> The scope of this Use case involved implementing Hadoop clusters for monitoring the access (fraudulent access) and Web server log (to analyze the customer preferences on banking products). The access logs and click through were loaded using Kafka to be processed by spark jobs and to generate the statistics reports. This helped in considerable reduction in the duration taken on analytical report generation. </w:t>
      </w:r>
    </w:p>
    <w:p w14:paraId="1BD3F67F" w14:textId="75CC6E15" w:rsidR="006837BD" w:rsidRPr="006B5907" w:rsidRDefault="006837BD" w:rsidP="00BA2E32">
      <w:pPr>
        <w:pStyle w:val="ListParagraph"/>
        <w:numPr>
          <w:ilvl w:val="0"/>
          <w:numId w:val="18"/>
        </w:numPr>
        <w:rPr>
          <w:rFonts w:ascii="Verdana" w:hAnsi="Verdana" w:cs="Arial"/>
          <w:bCs/>
          <w:sz w:val="18"/>
          <w:szCs w:val="18"/>
        </w:rPr>
      </w:pPr>
      <w:r w:rsidRPr="006B5907">
        <w:rPr>
          <w:rFonts w:ascii="Verdana" w:hAnsi="Verdana" w:cs="Arial"/>
          <w:bCs/>
          <w:sz w:val="18"/>
          <w:szCs w:val="18"/>
        </w:rPr>
        <w:t xml:space="preserve">Designed and </w:t>
      </w:r>
      <w:r w:rsidR="00532043" w:rsidRPr="006B5907">
        <w:rPr>
          <w:rFonts w:ascii="Verdana" w:hAnsi="Verdana" w:cs="Arial"/>
          <w:bCs/>
          <w:sz w:val="18"/>
          <w:szCs w:val="18"/>
        </w:rPr>
        <w:t>developed</w:t>
      </w:r>
      <w:r w:rsidRPr="006B5907">
        <w:rPr>
          <w:rFonts w:ascii="Verdana" w:hAnsi="Verdana" w:cs="Arial"/>
          <w:bCs/>
          <w:sz w:val="18"/>
          <w:szCs w:val="18"/>
        </w:rPr>
        <w:t xml:space="preserve"> the data processing pipeline to fetch data from va</w:t>
      </w:r>
      <w:r w:rsidR="00D12DC5" w:rsidRPr="006B5907">
        <w:rPr>
          <w:rFonts w:ascii="Verdana" w:hAnsi="Verdana" w:cs="Arial"/>
          <w:bCs/>
          <w:sz w:val="18"/>
          <w:szCs w:val="18"/>
        </w:rPr>
        <w:t xml:space="preserve">rious source systems and the data is </w:t>
      </w:r>
      <w:r w:rsidRPr="006B5907">
        <w:rPr>
          <w:rFonts w:ascii="Verdana" w:hAnsi="Verdana" w:cs="Arial"/>
          <w:bCs/>
          <w:sz w:val="18"/>
          <w:szCs w:val="18"/>
        </w:rPr>
        <w:t xml:space="preserve">transformed </w:t>
      </w:r>
      <w:r w:rsidR="00D12DC5" w:rsidRPr="006B5907">
        <w:rPr>
          <w:rFonts w:ascii="Verdana" w:hAnsi="Verdana" w:cs="Arial"/>
          <w:bCs/>
          <w:sz w:val="18"/>
          <w:szCs w:val="18"/>
        </w:rPr>
        <w:t xml:space="preserve">and </w:t>
      </w:r>
      <w:r w:rsidR="00863CA1">
        <w:rPr>
          <w:rFonts w:ascii="Verdana" w:hAnsi="Verdana" w:cs="Arial"/>
          <w:bCs/>
          <w:sz w:val="18"/>
          <w:szCs w:val="18"/>
        </w:rPr>
        <w:t>ingested in to HDFS/Hive/impala</w:t>
      </w:r>
      <w:r w:rsidRPr="006B5907">
        <w:rPr>
          <w:rFonts w:ascii="Verdana" w:hAnsi="Verdana" w:cs="Arial"/>
          <w:bCs/>
          <w:sz w:val="18"/>
          <w:szCs w:val="18"/>
        </w:rPr>
        <w:t xml:space="preserve"> at various levels.</w:t>
      </w:r>
    </w:p>
    <w:p w14:paraId="1FC33DC8" w14:textId="77777777" w:rsidR="00863CA1" w:rsidRPr="00863CA1" w:rsidRDefault="00863CA1" w:rsidP="00863CA1">
      <w:pPr>
        <w:numPr>
          <w:ilvl w:val="0"/>
          <w:numId w:val="18"/>
        </w:numPr>
        <w:spacing w:line="264" w:lineRule="auto"/>
        <w:rPr>
          <w:rFonts w:ascii="Verdana" w:hAnsi="Verdana" w:cs="Arial"/>
          <w:bCs/>
          <w:sz w:val="18"/>
          <w:szCs w:val="18"/>
        </w:rPr>
      </w:pPr>
      <w:r w:rsidRPr="00863CA1">
        <w:rPr>
          <w:rFonts w:ascii="Verdana" w:hAnsi="Verdana" w:cs="Arial"/>
          <w:bCs/>
          <w:sz w:val="18"/>
          <w:szCs w:val="18"/>
        </w:rPr>
        <w:t>Involved in Data process design, design, implementation and iteration of new processes around the big data platform.</w:t>
      </w:r>
    </w:p>
    <w:p w14:paraId="7C1EC153" w14:textId="6002CF6A" w:rsidR="00D93466" w:rsidRPr="00D93466" w:rsidRDefault="00D93466" w:rsidP="00D93466">
      <w:pPr>
        <w:numPr>
          <w:ilvl w:val="0"/>
          <w:numId w:val="18"/>
        </w:numPr>
        <w:spacing w:line="264" w:lineRule="auto"/>
        <w:rPr>
          <w:rFonts w:ascii="Verdana" w:hAnsi="Verdana" w:cs="Arial"/>
          <w:bCs/>
          <w:sz w:val="18"/>
          <w:szCs w:val="18"/>
        </w:rPr>
      </w:pPr>
      <w:r w:rsidRPr="00D93466">
        <w:rPr>
          <w:rFonts w:ascii="Verdana" w:hAnsi="Verdana" w:cs="Arial"/>
          <w:bCs/>
          <w:sz w:val="18"/>
          <w:szCs w:val="18"/>
        </w:rPr>
        <w:t>Experience in real time streaming data using Kafka producer, consumer, spark streaming and flume</w:t>
      </w:r>
    </w:p>
    <w:p w14:paraId="42EB85B6" w14:textId="66DBFC03" w:rsidR="00D93466" w:rsidRPr="00D93466" w:rsidRDefault="00D93466" w:rsidP="00D93466">
      <w:pPr>
        <w:numPr>
          <w:ilvl w:val="0"/>
          <w:numId w:val="18"/>
        </w:numPr>
        <w:spacing w:line="264" w:lineRule="auto"/>
        <w:rPr>
          <w:rFonts w:ascii="Verdana" w:hAnsi="Verdana" w:cs="Arial"/>
          <w:bCs/>
          <w:sz w:val="18"/>
          <w:szCs w:val="18"/>
        </w:rPr>
      </w:pPr>
      <w:r w:rsidRPr="00D93466">
        <w:rPr>
          <w:rFonts w:ascii="Verdana" w:hAnsi="Verdana" w:cs="Arial"/>
          <w:bCs/>
          <w:sz w:val="18"/>
          <w:szCs w:val="18"/>
        </w:rPr>
        <w:t>Experience in using Cloudera, Horton works distributions</w:t>
      </w:r>
    </w:p>
    <w:p w14:paraId="308589E1" w14:textId="205FDC27" w:rsidR="00D93466" w:rsidRDefault="00D93466" w:rsidP="00D93466">
      <w:pPr>
        <w:numPr>
          <w:ilvl w:val="0"/>
          <w:numId w:val="18"/>
        </w:numPr>
        <w:spacing w:line="264" w:lineRule="auto"/>
        <w:rPr>
          <w:rFonts w:ascii="Verdana" w:hAnsi="Verdana" w:cs="Arial"/>
          <w:bCs/>
          <w:sz w:val="18"/>
          <w:szCs w:val="18"/>
        </w:rPr>
      </w:pPr>
      <w:r w:rsidRPr="00D93466">
        <w:rPr>
          <w:rFonts w:ascii="Verdana" w:hAnsi="Verdana" w:cs="Arial"/>
          <w:bCs/>
          <w:sz w:val="18"/>
          <w:szCs w:val="18"/>
        </w:rPr>
        <w:t>Experience in Jira and Control-M scheduling tool.</w:t>
      </w:r>
    </w:p>
    <w:p w14:paraId="5B81E0F7" w14:textId="122F0A0C" w:rsidR="00D93466" w:rsidRPr="00D93466" w:rsidRDefault="00D93466" w:rsidP="00D93466">
      <w:pPr>
        <w:numPr>
          <w:ilvl w:val="0"/>
          <w:numId w:val="18"/>
        </w:numPr>
        <w:spacing w:line="264" w:lineRule="auto"/>
        <w:rPr>
          <w:rFonts w:ascii="Verdana" w:hAnsi="Verdana" w:cs="Arial"/>
          <w:bCs/>
          <w:sz w:val="18"/>
          <w:szCs w:val="18"/>
        </w:rPr>
      </w:pPr>
      <w:r w:rsidRPr="00863CA1">
        <w:rPr>
          <w:rFonts w:ascii="Verdana" w:hAnsi="Verdana" w:cs="Arial"/>
          <w:bCs/>
          <w:sz w:val="18"/>
          <w:szCs w:val="18"/>
        </w:rPr>
        <w:t>Involved in generating regular and adhoc reporting on lake data for business. Tran</w:t>
      </w:r>
      <w:r>
        <w:rPr>
          <w:rFonts w:ascii="Verdana" w:hAnsi="Verdana" w:cs="Arial"/>
          <w:bCs/>
          <w:sz w:val="18"/>
          <w:szCs w:val="18"/>
        </w:rPr>
        <w:t>sformed data to use by Kibana dashboards</w:t>
      </w:r>
    </w:p>
    <w:p w14:paraId="62B726D0" w14:textId="77777777" w:rsidR="00532043" w:rsidRPr="0023520E" w:rsidRDefault="00532043" w:rsidP="00532043">
      <w:pPr>
        <w:rPr>
          <w:rFonts w:ascii="Verdana" w:hAnsi="Verdana" w:cs="Arial"/>
          <w:b/>
          <w:bCs/>
          <w:sz w:val="20"/>
          <w:szCs w:val="20"/>
          <w:u w:val="single"/>
        </w:rPr>
      </w:pPr>
    </w:p>
    <w:p w14:paraId="2605D51A" w14:textId="232681E9" w:rsidR="004F5F8B" w:rsidRPr="00D225BB" w:rsidRDefault="00532043" w:rsidP="00532043">
      <w:pPr>
        <w:rPr>
          <w:rFonts w:ascii="Verdana" w:hAnsi="Verdana" w:cs="Arial"/>
          <w:b/>
          <w:bCs/>
          <w:iCs/>
          <w:sz w:val="18"/>
          <w:szCs w:val="18"/>
        </w:rPr>
      </w:pPr>
      <w:r w:rsidRPr="004F5F8B">
        <w:rPr>
          <w:rFonts w:ascii="Verdana" w:hAnsi="Verdana" w:cs="Arial"/>
          <w:b/>
          <w:bCs/>
          <w:iCs/>
          <w:sz w:val="18"/>
          <w:szCs w:val="18"/>
        </w:rPr>
        <w:t>DIH (Data Integration Hub)</w:t>
      </w:r>
      <w:r w:rsidR="00910BB3" w:rsidRPr="004F5F8B">
        <w:rPr>
          <w:rFonts w:ascii="Verdana" w:hAnsi="Verdana" w:cs="Arial"/>
          <w:b/>
          <w:bCs/>
          <w:iCs/>
          <w:sz w:val="18"/>
          <w:szCs w:val="18"/>
        </w:rPr>
        <w:t xml:space="preserve"> - Professional Services (DIH), Littlerock USA</w:t>
      </w:r>
      <w:r w:rsidRPr="004F5F8B">
        <w:rPr>
          <w:rFonts w:ascii="Verdana" w:hAnsi="Verdana" w:cs="Arial"/>
          <w:b/>
          <w:bCs/>
          <w:iCs/>
          <w:sz w:val="18"/>
          <w:szCs w:val="18"/>
        </w:rPr>
        <w:t>:</w:t>
      </w:r>
    </w:p>
    <w:p w14:paraId="5B15F389" w14:textId="419C57D8" w:rsidR="00532043" w:rsidRPr="00261012" w:rsidRDefault="00532043" w:rsidP="00261012">
      <w:pPr>
        <w:rPr>
          <w:rFonts w:ascii="Verdana" w:hAnsi="Verdana" w:cs="Verdana"/>
          <w:bCs/>
          <w:sz w:val="18"/>
          <w:szCs w:val="18"/>
          <w:lang w:val="en-US"/>
        </w:rPr>
      </w:pPr>
      <w:r w:rsidRPr="006B5907">
        <w:rPr>
          <w:rFonts w:ascii="Verdana" w:hAnsi="Verdana" w:cs="Verdana"/>
          <w:bCs/>
          <w:sz w:val="18"/>
          <w:szCs w:val="18"/>
          <w:lang w:val="en-US"/>
        </w:rPr>
        <w:t>This project is about to build a Centralized Hub for bank's data in Big data using Hadoop. Currently it has multiple individual systems which serves the required outgoing feeds for other systems. The current system is lacking to handle and process huge volume of data and there is a bottleneck in keeping the system with the expected performance. Hence, bank wanted to build a hub for their enterprise data where it can serve efficiently for all the outgoing feeds for the required systems.</w:t>
      </w:r>
    </w:p>
    <w:p w14:paraId="6F9DE23B" w14:textId="77777777" w:rsidR="00532043" w:rsidRPr="006B5907" w:rsidRDefault="00532043" w:rsidP="00532043">
      <w:pPr>
        <w:pStyle w:val="ListParagraph"/>
        <w:numPr>
          <w:ilvl w:val="0"/>
          <w:numId w:val="18"/>
        </w:numPr>
        <w:rPr>
          <w:rFonts w:ascii="Verdana" w:hAnsi="Verdana" w:cs="Arial"/>
          <w:bCs/>
          <w:sz w:val="18"/>
          <w:szCs w:val="18"/>
        </w:rPr>
      </w:pPr>
      <w:r w:rsidRPr="006B5907">
        <w:rPr>
          <w:rFonts w:ascii="Verdana" w:hAnsi="Verdana" w:cs="Arial"/>
          <w:bCs/>
          <w:sz w:val="18"/>
          <w:szCs w:val="18"/>
        </w:rPr>
        <w:t>Requirement gathering, Coding and testing.</w:t>
      </w:r>
    </w:p>
    <w:p w14:paraId="16FCE01B" w14:textId="77777777" w:rsidR="00532043" w:rsidRPr="006B5907" w:rsidRDefault="00532043" w:rsidP="00532043">
      <w:pPr>
        <w:pStyle w:val="ListParagraph"/>
        <w:numPr>
          <w:ilvl w:val="0"/>
          <w:numId w:val="18"/>
        </w:numPr>
        <w:rPr>
          <w:rFonts w:ascii="Verdana" w:hAnsi="Verdana" w:cs="Arial"/>
          <w:bCs/>
          <w:sz w:val="18"/>
          <w:szCs w:val="18"/>
        </w:rPr>
      </w:pPr>
      <w:r w:rsidRPr="006B5907">
        <w:rPr>
          <w:rFonts w:ascii="Verdana" w:hAnsi="Verdana" w:cs="Arial"/>
          <w:bCs/>
          <w:sz w:val="18"/>
          <w:szCs w:val="18"/>
        </w:rPr>
        <w:t>Developed Hive UDFs for business requirement.</w:t>
      </w:r>
    </w:p>
    <w:p w14:paraId="7E2E2A38" w14:textId="77777777" w:rsidR="00532043" w:rsidRPr="006B5907" w:rsidRDefault="00532043" w:rsidP="00532043">
      <w:pPr>
        <w:pStyle w:val="ListParagraph"/>
        <w:numPr>
          <w:ilvl w:val="0"/>
          <w:numId w:val="18"/>
        </w:numPr>
        <w:rPr>
          <w:rFonts w:ascii="Verdana" w:hAnsi="Verdana" w:cs="Arial"/>
          <w:bCs/>
          <w:sz w:val="18"/>
          <w:szCs w:val="18"/>
        </w:rPr>
      </w:pPr>
      <w:r w:rsidRPr="006B5907">
        <w:rPr>
          <w:rFonts w:ascii="Verdana" w:hAnsi="Verdana" w:cs="Arial"/>
          <w:bCs/>
          <w:sz w:val="18"/>
          <w:szCs w:val="18"/>
        </w:rPr>
        <w:t>Worked on creating java classes using Hadoop API</w:t>
      </w:r>
    </w:p>
    <w:p w14:paraId="4C16B24F" w14:textId="77777777" w:rsidR="00532043" w:rsidRPr="006B5907" w:rsidRDefault="00532043" w:rsidP="00532043">
      <w:pPr>
        <w:pStyle w:val="ListParagraph"/>
        <w:numPr>
          <w:ilvl w:val="0"/>
          <w:numId w:val="18"/>
        </w:numPr>
        <w:rPr>
          <w:rFonts w:ascii="Verdana" w:hAnsi="Verdana" w:cs="Arial"/>
          <w:bCs/>
          <w:sz w:val="18"/>
          <w:szCs w:val="18"/>
        </w:rPr>
      </w:pPr>
      <w:r w:rsidRPr="006B5907">
        <w:rPr>
          <w:rFonts w:ascii="Verdana" w:hAnsi="Verdana" w:cs="Arial"/>
          <w:bCs/>
          <w:sz w:val="18"/>
          <w:szCs w:val="18"/>
        </w:rPr>
        <w:t>Worked on Sqoop ,Hive databases</w:t>
      </w:r>
    </w:p>
    <w:p w14:paraId="1DC3663B" w14:textId="77777777" w:rsidR="00532043" w:rsidRPr="006B5907" w:rsidRDefault="00532043" w:rsidP="00532043">
      <w:pPr>
        <w:pStyle w:val="ListParagraph"/>
        <w:numPr>
          <w:ilvl w:val="0"/>
          <w:numId w:val="18"/>
        </w:numPr>
        <w:rPr>
          <w:rFonts w:ascii="Verdana" w:hAnsi="Verdana" w:cs="Arial"/>
          <w:bCs/>
          <w:sz w:val="18"/>
          <w:szCs w:val="18"/>
        </w:rPr>
      </w:pPr>
      <w:r w:rsidRPr="006B5907">
        <w:rPr>
          <w:rFonts w:ascii="Verdana" w:hAnsi="Verdana" w:cs="Arial"/>
          <w:bCs/>
          <w:sz w:val="18"/>
          <w:szCs w:val="18"/>
        </w:rPr>
        <w:t>Involved in loading data from UNIX file system to HDFS.</w:t>
      </w:r>
    </w:p>
    <w:p w14:paraId="605FFBBE" w14:textId="12294CAD" w:rsidR="00532043" w:rsidRPr="006B5907" w:rsidRDefault="00532043" w:rsidP="00532043">
      <w:pPr>
        <w:pStyle w:val="ListParagraph"/>
        <w:numPr>
          <w:ilvl w:val="0"/>
          <w:numId w:val="18"/>
        </w:numPr>
        <w:rPr>
          <w:rFonts w:ascii="Verdana" w:hAnsi="Verdana" w:cs="Arial"/>
          <w:bCs/>
          <w:sz w:val="18"/>
          <w:szCs w:val="18"/>
        </w:rPr>
      </w:pPr>
      <w:r w:rsidRPr="006B5907">
        <w:rPr>
          <w:rFonts w:ascii="Verdana" w:hAnsi="Verdana" w:cs="Arial"/>
          <w:bCs/>
          <w:sz w:val="18"/>
          <w:szCs w:val="18"/>
        </w:rPr>
        <w:t>Monitoring Hadoop clusters and sending email using monitoring scripts.</w:t>
      </w:r>
    </w:p>
    <w:p w14:paraId="32549236" w14:textId="77777777" w:rsidR="008C3761" w:rsidRDefault="008C3761" w:rsidP="008C3761">
      <w:pPr>
        <w:jc w:val="both"/>
        <w:rPr>
          <w:rFonts w:ascii="Verdana" w:hAnsi="Verdana" w:cs="Verdana"/>
          <w:bCs/>
          <w:sz w:val="18"/>
          <w:szCs w:val="18"/>
          <w:lang w:val="en-US"/>
        </w:rPr>
      </w:pPr>
    </w:p>
    <w:p w14:paraId="70881F79" w14:textId="35B1C817" w:rsidR="008C3761" w:rsidRDefault="008C3761" w:rsidP="008C3761">
      <w:pPr>
        <w:pStyle w:val="Header"/>
        <w:tabs>
          <w:tab w:val="clear" w:pos="4153"/>
          <w:tab w:val="clear" w:pos="8306"/>
        </w:tabs>
        <w:rPr>
          <w:rFonts w:ascii="Verdana" w:hAnsi="Verdana" w:cs="Arial"/>
          <w:sz w:val="18"/>
          <w:szCs w:val="18"/>
        </w:rPr>
      </w:pPr>
      <w:r w:rsidRPr="006B5907">
        <w:rPr>
          <w:rFonts w:ascii="Verdana" w:hAnsi="Verdana" w:cs="Verdana"/>
          <w:b/>
          <w:bCs/>
          <w:sz w:val="18"/>
          <w:szCs w:val="18"/>
          <w:lang w:val="en-US"/>
        </w:rPr>
        <w:t>Development Technologies and Toolsets:</w:t>
      </w:r>
      <w:r w:rsidRPr="006B5907">
        <w:rPr>
          <w:rFonts w:ascii="Verdana" w:hAnsi="Verdana" w:cs="Verdana"/>
          <w:bCs/>
          <w:sz w:val="18"/>
          <w:szCs w:val="18"/>
          <w:lang w:val="en-US"/>
        </w:rPr>
        <w:t xml:space="preserve"> </w:t>
      </w:r>
      <w:r>
        <w:rPr>
          <w:rFonts w:ascii="Verdana" w:hAnsi="Verdana" w:cs="Verdana"/>
          <w:bCs/>
          <w:sz w:val="18"/>
          <w:szCs w:val="18"/>
          <w:lang w:val="en-US"/>
        </w:rPr>
        <w:t xml:space="preserve">UNIX Scripting, Python, </w:t>
      </w:r>
      <w:r w:rsidR="00863CA1">
        <w:rPr>
          <w:rFonts w:ascii="Verdana" w:hAnsi="Verdana" w:cs="Verdana"/>
          <w:bCs/>
          <w:sz w:val="18"/>
          <w:szCs w:val="18"/>
          <w:lang w:val="en-US"/>
        </w:rPr>
        <w:t xml:space="preserve">Spark, Kafka, </w:t>
      </w:r>
      <w:r>
        <w:rPr>
          <w:rFonts w:ascii="Verdana" w:hAnsi="Verdana" w:cs="Arial"/>
          <w:sz w:val="18"/>
          <w:szCs w:val="18"/>
        </w:rPr>
        <w:t xml:space="preserve">HDFS, </w:t>
      </w:r>
      <w:r w:rsidR="00D93466">
        <w:rPr>
          <w:rFonts w:ascii="Verdana" w:hAnsi="Verdana" w:cs="Arial"/>
          <w:sz w:val="18"/>
          <w:szCs w:val="18"/>
        </w:rPr>
        <w:t xml:space="preserve">Elastic search, Kibana, Flume, </w:t>
      </w:r>
      <w:r>
        <w:rPr>
          <w:rFonts w:ascii="Verdana" w:hAnsi="Verdana" w:cs="Arial"/>
          <w:sz w:val="18"/>
          <w:szCs w:val="18"/>
        </w:rPr>
        <w:t>Hive and Sqoop.</w:t>
      </w:r>
    </w:p>
    <w:p w14:paraId="4EEC97BC" w14:textId="77777777" w:rsidR="008C3761" w:rsidRDefault="008C3761" w:rsidP="00532043">
      <w:pPr>
        <w:rPr>
          <w:rFonts w:ascii="Verdana" w:hAnsi="Verdana"/>
          <w:b/>
          <w:sz w:val="18"/>
          <w:szCs w:val="18"/>
          <w:u w:val="single"/>
        </w:rPr>
      </w:pPr>
    </w:p>
    <w:p w14:paraId="6F2E2181" w14:textId="175296B2" w:rsidR="00532043" w:rsidRPr="00D225BB" w:rsidRDefault="006B5907" w:rsidP="00532043">
      <w:pPr>
        <w:rPr>
          <w:rFonts w:ascii="Verdana" w:hAnsi="Verdana"/>
          <w:b/>
          <w:sz w:val="18"/>
          <w:szCs w:val="18"/>
        </w:rPr>
      </w:pPr>
      <w:r w:rsidRPr="004F5F8B">
        <w:rPr>
          <w:rFonts w:ascii="Verdana" w:hAnsi="Verdana"/>
          <w:b/>
          <w:sz w:val="18"/>
          <w:szCs w:val="18"/>
        </w:rPr>
        <w:t>BSP (</w:t>
      </w:r>
      <w:r w:rsidR="00532043" w:rsidRPr="004F5F8B">
        <w:rPr>
          <w:rFonts w:ascii="Verdana" w:hAnsi="Verdana"/>
          <w:b/>
          <w:sz w:val="18"/>
          <w:szCs w:val="18"/>
        </w:rPr>
        <w:t>Batch Simplification Project)</w:t>
      </w:r>
      <w:r w:rsidR="00910BB3" w:rsidRPr="004F5F8B">
        <w:rPr>
          <w:rFonts w:ascii="Verdana" w:hAnsi="Verdana"/>
          <w:b/>
          <w:sz w:val="18"/>
          <w:szCs w:val="18"/>
        </w:rPr>
        <w:t xml:space="preserve"> - </w:t>
      </w:r>
      <w:r w:rsidRPr="004F5F8B">
        <w:rPr>
          <w:rFonts w:ascii="Verdana" w:hAnsi="Verdana"/>
          <w:b/>
          <w:sz w:val="18"/>
          <w:szCs w:val="18"/>
        </w:rPr>
        <w:t>CITI bank</w:t>
      </w:r>
      <w:r w:rsidR="00532043" w:rsidRPr="004F5F8B">
        <w:rPr>
          <w:rFonts w:ascii="Verdana" w:hAnsi="Verdana"/>
          <w:b/>
          <w:sz w:val="18"/>
          <w:szCs w:val="18"/>
        </w:rPr>
        <w:t>:</w:t>
      </w:r>
    </w:p>
    <w:p w14:paraId="75B03145" w14:textId="77777777" w:rsidR="00532043" w:rsidRPr="006B5907" w:rsidRDefault="00532043" w:rsidP="00532043">
      <w:pPr>
        <w:tabs>
          <w:tab w:val="left" w:pos="540"/>
          <w:tab w:val="left" w:pos="2520"/>
        </w:tabs>
        <w:jc w:val="both"/>
        <w:rPr>
          <w:rFonts w:ascii="Verdana" w:hAnsi="Verdana" w:cs="Verdana"/>
          <w:bCs/>
          <w:sz w:val="18"/>
          <w:szCs w:val="18"/>
          <w:lang w:val="en-US"/>
        </w:rPr>
      </w:pPr>
      <w:r w:rsidRPr="006B5907">
        <w:rPr>
          <w:rFonts w:ascii="Verdana" w:hAnsi="Verdana" w:cs="Verdana"/>
          <w:bCs/>
          <w:sz w:val="18"/>
          <w:szCs w:val="18"/>
          <w:lang w:val="en-US"/>
        </w:rPr>
        <w:t>In current system various IM and ST systems extracts are generated by legacy systems are sent to downstream applications EDR and AML. Batch simplification project, purpose of this project is to replace the legacy mainframe systems with latest technologies for easy maintenance using IBM Data stage. Now the extracts from the ADS are extracted, transformed and sent to downstream systems AML and EDR for their business processing.</w:t>
      </w:r>
    </w:p>
    <w:p w14:paraId="47E1BF05" w14:textId="77777777" w:rsidR="00532043" w:rsidRPr="006B5907" w:rsidRDefault="00532043" w:rsidP="00532043">
      <w:pPr>
        <w:rPr>
          <w:rFonts w:ascii="Verdana" w:hAnsi="Verdana" w:cs="Arial"/>
          <w:bCs/>
          <w:sz w:val="18"/>
          <w:szCs w:val="18"/>
        </w:rPr>
      </w:pPr>
      <w:r w:rsidRPr="006B5907">
        <w:rPr>
          <w:rFonts w:ascii="Verdana" w:hAnsi="Verdana" w:cs="Arial"/>
          <w:bCs/>
          <w:sz w:val="18"/>
          <w:szCs w:val="18"/>
        </w:rPr>
        <w:t>As a Technical Lead, involved in the following activities:</w:t>
      </w:r>
    </w:p>
    <w:p w14:paraId="3A69F9B2" w14:textId="77777777" w:rsidR="00532043" w:rsidRPr="006B5907" w:rsidRDefault="00532043" w:rsidP="00532043">
      <w:pPr>
        <w:pStyle w:val="ListParagraph"/>
        <w:numPr>
          <w:ilvl w:val="0"/>
          <w:numId w:val="18"/>
        </w:numPr>
        <w:rPr>
          <w:rFonts w:ascii="Verdana" w:hAnsi="Verdana" w:cs="Arial"/>
          <w:bCs/>
          <w:sz w:val="18"/>
          <w:szCs w:val="18"/>
        </w:rPr>
      </w:pPr>
      <w:r w:rsidRPr="006B5907">
        <w:rPr>
          <w:rFonts w:ascii="Verdana" w:hAnsi="Verdana" w:cs="Arial"/>
          <w:bCs/>
          <w:sz w:val="18"/>
          <w:szCs w:val="18"/>
        </w:rPr>
        <w:t>Involved in Development, Code reviews and document reviews.</w:t>
      </w:r>
    </w:p>
    <w:p w14:paraId="380D2E2A" w14:textId="77777777" w:rsidR="00532043" w:rsidRPr="006B5907" w:rsidRDefault="00532043" w:rsidP="00532043">
      <w:pPr>
        <w:pStyle w:val="ListParagraph"/>
        <w:numPr>
          <w:ilvl w:val="0"/>
          <w:numId w:val="18"/>
        </w:numPr>
        <w:rPr>
          <w:rFonts w:ascii="Verdana" w:hAnsi="Verdana" w:cs="Arial"/>
          <w:bCs/>
          <w:sz w:val="18"/>
          <w:szCs w:val="18"/>
        </w:rPr>
      </w:pPr>
      <w:r w:rsidRPr="006B5907">
        <w:rPr>
          <w:rFonts w:ascii="Verdana" w:hAnsi="Verdana" w:cs="Arial"/>
          <w:bCs/>
          <w:sz w:val="18"/>
          <w:szCs w:val="18"/>
        </w:rPr>
        <w:t>Prepared High level design and low level design documents.</w:t>
      </w:r>
    </w:p>
    <w:p w14:paraId="6CB0D5ED" w14:textId="77777777" w:rsidR="00532043" w:rsidRPr="006B5907" w:rsidRDefault="00532043" w:rsidP="00532043">
      <w:pPr>
        <w:pStyle w:val="ListParagraph"/>
        <w:numPr>
          <w:ilvl w:val="0"/>
          <w:numId w:val="18"/>
        </w:numPr>
        <w:rPr>
          <w:rFonts w:ascii="Verdana" w:hAnsi="Verdana" w:cs="Arial"/>
          <w:bCs/>
          <w:sz w:val="18"/>
          <w:szCs w:val="18"/>
        </w:rPr>
      </w:pPr>
      <w:r w:rsidRPr="006B5907">
        <w:rPr>
          <w:rFonts w:ascii="Verdana" w:hAnsi="Verdana" w:cs="Arial"/>
          <w:bCs/>
          <w:sz w:val="18"/>
          <w:szCs w:val="18"/>
        </w:rPr>
        <w:t>Involved in Data modelling activities.</w:t>
      </w:r>
    </w:p>
    <w:p w14:paraId="570BC8AD" w14:textId="77777777" w:rsidR="00532043" w:rsidRPr="006B5907" w:rsidRDefault="00532043" w:rsidP="00532043">
      <w:pPr>
        <w:pStyle w:val="ListParagraph"/>
        <w:numPr>
          <w:ilvl w:val="0"/>
          <w:numId w:val="18"/>
        </w:numPr>
        <w:rPr>
          <w:rFonts w:ascii="Verdana" w:hAnsi="Verdana" w:cs="Arial"/>
          <w:bCs/>
          <w:sz w:val="18"/>
          <w:szCs w:val="18"/>
        </w:rPr>
      </w:pPr>
      <w:r w:rsidRPr="006B5907">
        <w:rPr>
          <w:rFonts w:ascii="Verdana" w:hAnsi="Verdana" w:cs="Arial"/>
          <w:bCs/>
          <w:sz w:val="18"/>
          <w:szCs w:val="18"/>
        </w:rPr>
        <w:t xml:space="preserve">Prepared Technical Estimation and Status Reports. </w:t>
      </w:r>
    </w:p>
    <w:p w14:paraId="0CEED235" w14:textId="77777777" w:rsidR="008C3761" w:rsidRDefault="008C3761" w:rsidP="00532043">
      <w:pPr>
        <w:pStyle w:val="Header"/>
        <w:tabs>
          <w:tab w:val="clear" w:pos="4153"/>
          <w:tab w:val="clear" w:pos="8306"/>
        </w:tabs>
        <w:rPr>
          <w:rFonts w:ascii="Verdana" w:hAnsi="Verdana" w:cs="Arial"/>
          <w:sz w:val="18"/>
          <w:szCs w:val="18"/>
        </w:rPr>
      </w:pPr>
    </w:p>
    <w:p w14:paraId="2A61D887" w14:textId="6965CAA9" w:rsidR="008C3761" w:rsidRPr="008C3761" w:rsidRDefault="008C3761" w:rsidP="008C3761">
      <w:pPr>
        <w:pStyle w:val="BodyTextFirstIndent858D7CFB-ED40-4347-BF05-701D383B685F858D7CFB-ED40-4347-BF05-701D383B685F"/>
        <w:numPr>
          <w:ilvl w:val="0"/>
          <w:numId w:val="0"/>
        </w:numPr>
        <w:spacing w:line="264" w:lineRule="auto"/>
        <w:rPr>
          <w:rFonts w:ascii="Verdana" w:hAnsi="Verdana"/>
          <w:sz w:val="18"/>
          <w:szCs w:val="18"/>
        </w:rPr>
      </w:pPr>
      <w:r w:rsidRPr="008C3761">
        <w:rPr>
          <w:rFonts w:ascii="Verdana" w:hAnsi="Verdana" w:cs="Verdana"/>
          <w:b/>
          <w:bCs/>
          <w:sz w:val="18"/>
          <w:szCs w:val="18"/>
          <w:lang w:val="en-US"/>
        </w:rPr>
        <w:t>Development Technologies and Toolsets:</w:t>
      </w:r>
      <w:r w:rsidRPr="008C3761">
        <w:rPr>
          <w:rFonts w:ascii="Verdana" w:hAnsi="Verdana" w:cs="Verdana"/>
          <w:bCs/>
          <w:sz w:val="18"/>
          <w:szCs w:val="18"/>
          <w:lang w:val="en-US"/>
        </w:rPr>
        <w:t xml:space="preserve"> </w:t>
      </w:r>
      <w:r w:rsidR="00541110">
        <w:rPr>
          <w:rFonts w:ascii="Verdana" w:hAnsi="Verdana"/>
          <w:color w:val="000000"/>
          <w:sz w:val="18"/>
          <w:szCs w:val="18"/>
        </w:rPr>
        <w:t>Systematics</w:t>
      </w:r>
      <w:r w:rsidRPr="008C3761">
        <w:rPr>
          <w:rFonts w:ascii="Verdana" w:hAnsi="Verdana"/>
          <w:color w:val="000000"/>
          <w:sz w:val="18"/>
          <w:szCs w:val="18"/>
        </w:rPr>
        <w:t>, COBOL, JCL, CICS, VSAM, DB2, File-AID, XPEDITER, OPC, CA-VIEW and ENDEVOR.</w:t>
      </w:r>
    </w:p>
    <w:p w14:paraId="3FC66F7A" w14:textId="77777777" w:rsidR="003852CB" w:rsidRPr="0023520E" w:rsidRDefault="003852CB" w:rsidP="003852CB">
      <w:pPr>
        <w:rPr>
          <w:rFonts w:ascii="Verdana" w:hAnsi="Verdana" w:cs="Verdana"/>
          <w:b/>
          <w:bCs/>
          <w:iCs/>
          <w:sz w:val="10"/>
          <w:szCs w:val="10"/>
        </w:rPr>
      </w:pPr>
    </w:p>
    <w:p w14:paraId="53D5D5BD" w14:textId="562C956E" w:rsidR="00F2188D" w:rsidRPr="006B49EA" w:rsidRDefault="00910BB3" w:rsidP="00817088">
      <w:pPr>
        <w:pStyle w:val="Header"/>
        <w:tabs>
          <w:tab w:val="clear" w:pos="4153"/>
          <w:tab w:val="clear" w:pos="8306"/>
        </w:tabs>
        <w:suppressAutoHyphens/>
        <w:rPr>
          <w:rFonts w:ascii="Verdana" w:hAnsi="Verdana"/>
          <w:b/>
          <w:sz w:val="20"/>
          <w:szCs w:val="20"/>
          <w:u w:val="single"/>
        </w:rPr>
      </w:pPr>
      <w:r w:rsidRPr="006B49EA">
        <w:rPr>
          <w:rFonts w:ascii="Verdana" w:hAnsi="Verdana"/>
          <w:b/>
          <w:sz w:val="20"/>
          <w:szCs w:val="20"/>
          <w:u w:val="single"/>
        </w:rPr>
        <w:t>Technical Lead - (Polaris Software Lab Limited) –</w:t>
      </w:r>
      <w:r w:rsidR="00F2188D" w:rsidRPr="006B49EA">
        <w:rPr>
          <w:rFonts w:ascii="Verdana" w:hAnsi="Verdana"/>
          <w:b/>
          <w:sz w:val="20"/>
          <w:szCs w:val="20"/>
          <w:u w:val="single"/>
        </w:rPr>
        <w:t xml:space="preserve"> </w:t>
      </w:r>
      <w:r w:rsidRPr="006B49EA">
        <w:rPr>
          <w:rFonts w:ascii="Verdana" w:hAnsi="Verdana"/>
          <w:b/>
          <w:sz w:val="20"/>
          <w:szCs w:val="20"/>
          <w:u w:val="single"/>
        </w:rPr>
        <w:t xml:space="preserve">Mar 2010 </w:t>
      </w:r>
      <w:r w:rsidR="00F2188D" w:rsidRPr="006B49EA">
        <w:rPr>
          <w:rFonts w:ascii="Verdana" w:hAnsi="Verdana"/>
          <w:b/>
          <w:sz w:val="20"/>
          <w:szCs w:val="20"/>
          <w:u w:val="single"/>
        </w:rPr>
        <w:t xml:space="preserve">to </w:t>
      </w:r>
      <w:r w:rsidRPr="006B49EA">
        <w:rPr>
          <w:rFonts w:ascii="Verdana" w:hAnsi="Verdana"/>
          <w:b/>
          <w:sz w:val="20"/>
          <w:szCs w:val="20"/>
          <w:u w:val="single"/>
        </w:rPr>
        <w:t>Sept 2012</w:t>
      </w:r>
    </w:p>
    <w:p w14:paraId="076D9021" w14:textId="77777777" w:rsidR="00910BB3" w:rsidRPr="006B49EA" w:rsidRDefault="00910BB3" w:rsidP="00910BB3">
      <w:pPr>
        <w:jc w:val="both"/>
        <w:rPr>
          <w:rFonts w:ascii="Verdana" w:hAnsi="Verdana" w:cs="Verdana"/>
          <w:b/>
          <w:bCs/>
          <w:sz w:val="20"/>
          <w:szCs w:val="20"/>
          <w:u w:val="single"/>
          <w:lang w:val="en-US"/>
        </w:rPr>
      </w:pPr>
    </w:p>
    <w:p w14:paraId="035DF3C8" w14:textId="15E9BA40" w:rsidR="00910BB3" w:rsidRPr="006B49EA" w:rsidRDefault="00910BB3" w:rsidP="00910BB3">
      <w:pPr>
        <w:jc w:val="both"/>
        <w:rPr>
          <w:rFonts w:ascii="Verdana" w:hAnsi="Verdana" w:cs="Verdana"/>
          <w:bCs/>
          <w:sz w:val="18"/>
          <w:szCs w:val="18"/>
          <w:lang w:val="en-US"/>
        </w:rPr>
      </w:pPr>
      <w:r w:rsidRPr="004F5F8B">
        <w:rPr>
          <w:rFonts w:ascii="Verdana" w:hAnsi="Verdana"/>
          <w:b/>
          <w:sz w:val="18"/>
          <w:szCs w:val="18"/>
        </w:rPr>
        <w:t>EDC - Migration</w:t>
      </w:r>
      <w:r w:rsidR="004C52F1" w:rsidRPr="004F5F8B">
        <w:rPr>
          <w:rFonts w:ascii="Verdana" w:hAnsi="Verdana"/>
          <w:b/>
          <w:sz w:val="18"/>
          <w:szCs w:val="18"/>
        </w:rPr>
        <w:t>, Royal</w:t>
      </w:r>
      <w:r w:rsidRPr="004F5F8B">
        <w:rPr>
          <w:rFonts w:ascii="Verdana" w:hAnsi="Verdana"/>
          <w:b/>
          <w:sz w:val="18"/>
          <w:szCs w:val="18"/>
        </w:rPr>
        <w:t xml:space="preserve"> bank of Scotland, UK</w:t>
      </w:r>
      <w:r w:rsidR="004F5F8B" w:rsidRPr="004F5F8B">
        <w:rPr>
          <w:rFonts w:ascii="Verdana" w:hAnsi="Verdana"/>
          <w:b/>
          <w:sz w:val="18"/>
          <w:szCs w:val="18"/>
        </w:rPr>
        <w:t>:</w:t>
      </w:r>
      <w:r w:rsidR="004F5F8B" w:rsidRPr="006B49EA">
        <w:rPr>
          <w:rFonts w:ascii="Verdana" w:hAnsi="Verdana" w:cs="Verdana"/>
          <w:bCs/>
          <w:sz w:val="18"/>
          <w:szCs w:val="18"/>
          <w:lang w:val="en-US"/>
        </w:rPr>
        <w:t xml:space="preserve"> RBS</w:t>
      </w:r>
      <w:r w:rsidRPr="006B49EA">
        <w:rPr>
          <w:rFonts w:ascii="Verdana" w:hAnsi="Verdana" w:cs="Verdana"/>
          <w:bCs/>
          <w:sz w:val="18"/>
          <w:szCs w:val="18"/>
          <w:lang w:val="en-US"/>
        </w:rPr>
        <w:t xml:space="preserve"> Group is a universal bank with operations in retail, wholesale and investment banking, as well as wealth management, mortgage lending and credit cards. </w:t>
      </w:r>
    </w:p>
    <w:p w14:paraId="5C4EC21F" w14:textId="7541F502" w:rsidR="00910BB3" w:rsidRPr="006B49EA" w:rsidRDefault="00910BB3" w:rsidP="00910BB3">
      <w:pPr>
        <w:pStyle w:val="BodyText"/>
        <w:rPr>
          <w:rFonts w:ascii="Verdana" w:hAnsi="Verdana" w:cs="Verdana"/>
          <w:bCs/>
          <w:sz w:val="18"/>
          <w:szCs w:val="18"/>
          <w:lang w:val="en-US"/>
        </w:rPr>
      </w:pPr>
      <w:r w:rsidRPr="006B49EA">
        <w:rPr>
          <w:rFonts w:ascii="Verdana" w:hAnsi="Verdana" w:cs="Verdana"/>
          <w:bCs/>
          <w:sz w:val="18"/>
          <w:szCs w:val="18"/>
          <w:lang w:val="en-US"/>
        </w:rPr>
        <w:t xml:space="preserve">The EDC Payments application interface with many other systems including Customer Information Application (CIA), International and New Authorization Process (NAP) in order to retrieve the information regarding the Customer accounts (both domestic and currency) and the individual available funds respectively. The International system will provide a daily extract of all Currency Accounts and this will be loaded into an EDC DB2 table to be used in the EDC online application. </w:t>
      </w:r>
      <w:r w:rsidRPr="006B49EA">
        <w:rPr>
          <w:rFonts w:ascii="Verdana" w:hAnsi="Verdana" w:cs="Arial"/>
          <w:bCs/>
          <w:sz w:val="18"/>
          <w:szCs w:val="18"/>
        </w:rPr>
        <w:t>As a Technical Lead, involved in the following activities:</w:t>
      </w:r>
    </w:p>
    <w:p w14:paraId="547A0D2E" w14:textId="724FCF43" w:rsidR="00910BB3" w:rsidRPr="006B49EA" w:rsidRDefault="00910BB3" w:rsidP="00910BB3">
      <w:pPr>
        <w:pStyle w:val="ListParagraph"/>
        <w:numPr>
          <w:ilvl w:val="0"/>
          <w:numId w:val="18"/>
        </w:numPr>
        <w:rPr>
          <w:rFonts w:ascii="Verdana" w:hAnsi="Verdana" w:cs="Arial"/>
          <w:bCs/>
          <w:sz w:val="18"/>
          <w:szCs w:val="18"/>
        </w:rPr>
      </w:pPr>
      <w:r w:rsidRPr="006B49EA">
        <w:rPr>
          <w:rFonts w:ascii="Verdana" w:hAnsi="Verdana" w:cs="Arial"/>
          <w:bCs/>
          <w:sz w:val="18"/>
          <w:szCs w:val="18"/>
        </w:rPr>
        <w:t>Analysing the data requirements – BOM and BRD’s.</w:t>
      </w:r>
    </w:p>
    <w:p w14:paraId="69588975" w14:textId="77777777" w:rsidR="00910BB3" w:rsidRPr="006B49EA" w:rsidRDefault="00910BB3" w:rsidP="00910BB3">
      <w:pPr>
        <w:pStyle w:val="ListParagraph"/>
        <w:numPr>
          <w:ilvl w:val="0"/>
          <w:numId w:val="18"/>
        </w:numPr>
        <w:rPr>
          <w:rFonts w:ascii="Verdana" w:hAnsi="Verdana" w:cs="Arial"/>
          <w:bCs/>
          <w:sz w:val="18"/>
          <w:szCs w:val="18"/>
        </w:rPr>
      </w:pPr>
      <w:r w:rsidRPr="006B49EA">
        <w:rPr>
          <w:rFonts w:ascii="Verdana" w:hAnsi="Verdana" w:cs="Arial"/>
          <w:bCs/>
          <w:sz w:val="18"/>
          <w:szCs w:val="18"/>
        </w:rPr>
        <w:t>Creation of Application Designs, Traceability Matrix, CD, UTP, UTC and UTR documents.</w:t>
      </w:r>
    </w:p>
    <w:p w14:paraId="049E2EFD" w14:textId="77777777" w:rsidR="00910BB3" w:rsidRPr="006B49EA" w:rsidRDefault="00910BB3" w:rsidP="00910BB3">
      <w:pPr>
        <w:pStyle w:val="ListParagraph"/>
        <w:numPr>
          <w:ilvl w:val="0"/>
          <w:numId w:val="18"/>
        </w:numPr>
        <w:rPr>
          <w:rFonts w:ascii="Verdana" w:hAnsi="Verdana" w:cs="Arial"/>
          <w:bCs/>
          <w:sz w:val="18"/>
          <w:szCs w:val="18"/>
        </w:rPr>
      </w:pPr>
      <w:r w:rsidRPr="006B49EA">
        <w:rPr>
          <w:rFonts w:ascii="Verdana" w:hAnsi="Verdana" w:cs="Arial"/>
          <w:bCs/>
          <w:sz w:val="18"/>
          <w:szCs w:val="18"/>
        </w:rPr>
        <w:t>Handled End to End activities for one Subject area.</w:t>
      </w:r>
    </w:p>
    <w:p w14:paraId="437D5F73" w14:textId="77777777" w:rsidR="00910BB3" w:rsidRPr="006B49EA" w:rsidRDefault="00910BB3" w:rsidP="00910BB3">
      <w:pPr>
        <w:pStyle w:val="ListParagraph"/>
        <w:numPr>
          <w:ilvl w:val="0"/>
          <w:numId w:val="18"/>
        </w:numPr>
        <w:rPr>
          <w:rFonts w:ascii="Verdana" w:hAnsi="Verdana" w:cs="Arial"/>
          <w:bCs/>
          <w:sz w:val="18"/>
          <w:szCs w:val="18"/>
        </w:rPr>
      </w:pPr>
      <w:r w:rsidRPr="006B49EA">
        <w:rPr>
          <w:rFonts w:ascii="Verdana" w:hAnsi="Verdana" w:cs="Arial"/>
          <w:bCs/>
          <w:sz w:val="18"/>
          <w:szCs w:val="18"/>
        </w:rPr>
        <w:t>Prepared Functional Specification documents.</w:t>
      </w:r>
    </w:p>
    <w:p w14:paraId="025CA52F" w14:textId="77777777" w:rsidR="00910BB3" w:rsidRPr="006B49EA" w:rsidRDefault="00910BB3" w:rsidP="00910BB3">
      <w:pPr>
        <w:pStyle w:val="ListParagraph"/>
        <w:numPr>
          <w:ilvl w:val="0"/>
          <w:numId w:val="18"/>
        </w:numPr>
        <w:rPr>
          <w:rFonts w:ascii="Verdana" w:hAnsi="Verdana" w:cs="Arial"/>
          <w:bCs/>
          <w:sz w:val="18"/>
          <w:szCs w:val="18"/>
        </w:rPr>
      </w:pPr>
      <w:r w:rsidRPr="006B49EA">
        <w:rPr>
          <w:rFonts w:ascii="Verdana" w:hAnsi="Verdana" w:cs="Arial"/>
          <w:bCs/>
          <w:sz w:val="18"/>
          <w:szCs w:val="18"/>
        </w:rPr>
        <w:t>Supported in Various Testing Phases.</w:t>
      </w:r>
    </w:p>
    <w:p w14:paraId="3739A9EE" w14:textId="77777777" w:rsidR="00910BB3" w:rsidRPr="006B49EA" w:rsidRDefault="00910BB3" w:rsidP="00910BB3">
      <w:pPr>
        <w:pStyle w:val="ListParagraph"/>
        <w:numPr>
          <w:ilvl w:val="0"/>
          <w:numId w:val="18"/>
        </w:numPr>
        <w:rPr>
          <w:rFonts w:ascii="Verdana" w:hAnsi="Verdana" w:cs="Arial"/>
          <w:bCs/>
          <w:sz w:val="18"/>
          <w:szCs w:val="18"/>
        </w:rPr>
      </w:pPr>
      <w:r w:rsidRPr="006B49EA">
        <w:rPr>
          <w:rFonts w:ascii="Verdana" w:hAnsi="Verdana" w:cs="Arial"/>
          <w:bCs/>
          <w:sz w:val="18"/>
          <w:szCs w:val="18"/>
        </w:rPr>
        <w:t>Involved in code and job reviews, Peer Reviews before delivery.</w:t>
      </w:r>
    </w:p>
    <w:p w14:paraId="3A38EF99" w14:textId="77777777" w:rsidR="00910BB3" w:rsidRPr="006B49EA" w:rsidRDefault="00910BB3" w:rsidP="00910BB3">
      <w:pPr>
        <w:pStyle w:val="ListParagraph"/>
        <w:numPr>
          <w:ilvl w:val="0"/>
          <w:numId w:val="18"/>
        </w:numPr>
        <w:rPr>
          <w:rFonts w:ascii="Verdana" w:hAnsi="Verdana" w:cs="Arial"/>
          <w:bCs/>
          <w:sz w:val="18"/>
          <w:szCs w:val="18"/>
        </w:rPr>
      </w:pPr>
      <w:r w:rsidRPr="006B49EA">
        <w:rPr>
          <w:rFonts w:ascii="Verdana" w:hAnsi="Verdana" w:cs="Arial"/>
          <w:bCs/>
          <w:sz w:val="18"/>
          <w:szCs w:val="18"/>
        </w:rPr>
        <w:t>Prepared all required documents and KT documents.</w:t>
      </w:r>
    </w:p>
    <w:p w14:paraId="7E7B53E7" w14:textId="6D5AE721" w:rsidR="00910BB3" w:rsidRPr="002D5BAE" w:rsidRDefault="00910BB3" w:rsidP="0085261E">
      <w:pPr>
        <w:pStyle w:val="ListParagraph"/>
        <w:numPr>
          <w:ilvl w:val="0"/>
          <w:numId w:val="18"/>
        </w:numPr>
        <w:rPr>
          <w:rFonts w:ascii="Verdana" w:hAnsi="Verdana" w:cs="Arial"/>
          <w:bCs/>
          <w:sz w:val="18"/>
          <w:szCs w:val="18"/>
        </w:rPr>
      </w:pPr>
      <w:r w:rsidRPr="006B49EA">
        <w:rPr>
          <w:rFonts w:ascii="Verdana" w:hAnsi="Verdana" w:cs="Arial"/>
          <w:bCs/>
          <w:sz w:val="18"/>
          <w:szCs w:val="18"/>
        </w:rPr>
        <w:t>Creating the CMR’s and implementation plans to implement the system and providing the support.</w:t>
      </w:r>
    </w:p>
    <w:p w14:paraId="76672F56" w14:textId="6B0384A1" w:rsidR="003852CB" w:rsidRPr="006B49EA" w:rsidRDefault="004C52F1">
      <w:pPr>
        <w:pStyle w:val="Header"/>
        <w:tabs>
          <w:tab w:val="clear" w:pos="4153"/>
          <w:tab w:val="clear" w:pos="8306"/>
        </w:tabs>
        <w:rPr>
          <w:rFonts w:ascii="Verdana" w:hAnsi="Verdana" w:cs="Arial"/>
          <w:sz w:val="18"/>
          <w:szCs w:val="18"/>
        </w:rPr>
      </w:pPr>
      <w:r w:rsidRPr="006B49EA">
        <w:rPr>
          <w:rFonts w:ascii="Verdana" w:hAnsi="Verdana" w:cs="Verdana"/>
          <w:b/>
          <w:bCs/>
          <w:sz w:val="18"/>
          <w:szCs w:val="18"/>
          <w:lang w:val="en-US"/>
        </w:rPr>
        <w:t>Development Technologies and Toolsets:</w:t>
      </w:r>
      <w:r w:rsidRPr="006B49EA">
        <w:rPr>
          <w:rFonts w:ascii="Verdana" w:hAnsi="Verdana" w:cs="Verdana"/>
          <w:bCs/>
          <w:sz w:val="18"/>
          <w:szCs w:val="18"/>
          <w:lang w:val="en-US"/>
        </w:rPr>
        <w:t xml:space="preserve"> </w:t>
      </w:r>
      <w:r w:rsidRPr="006B49EA">
        <w:rPr>
          <w:rFonts w:ascii="Verdana" w:hAnsi="Verdana"/>
          <w:sz w:val="18"/>
          <w:szCs w:val="18"/>
        </w:rPr>
        <w:t>COBOL, CICS Web services, JCL Jobs,</w:t>
      </w:r>
      <w:r w:rsidRPr="006B49EA">
        <w:rPr>
          <w:rFonts w:ascii="Verdana" w:hAnsi="Verdana"/>
          <w:color w:val="000000"/>
          <w:sz w:val="18"/>
          <w:szCs w:val="18"/>
        </w:rPr>
        <w:t xml:space="preserve"> SOAPUI, CA-View</w:t>
      </w:r>
      <w:r w:rsidRPr="006B49EA">
        <w:rPr>
          <w:rFonts w:ascii="Verdana" w:hAnsi="Verdana"/>
          <w:sz w:val="18"/>
          <w:szCs w:val="18"/>
        </w:rPr>
        <w:t xml:space="preserve"> and DB2.</w:t>
      </w:r>
      <w:r w:rsidRPr="006B49EA">
        <w:rPr>
          <w:rFonts w:ascii="Verdana" w:hAnsi="Verdana"/>
          <w:bCs/>
          <w:sz w:val="18"/>
          <w:szCs w:val="18"/>
        </w:rPr>
        <w:t xml:space="preserve">  </w:t>
      </w:r>
    </w:p>
    <w:p w14:paraId="22C4C13A" w14:textId="77777777" w:rsidR="006F0659" w:rsidRPr="0023520E" w:rsidRDefault="006F0659">
      <w:pPr>
        <w:pStyle w:val="Header"/>
        <w:tabs>
          <w:tab w:val="clear" w:pos="4153"/>
          <w:tab w:val="clear" w:pos="8306"/>
        </w:tabs>
        <w:rPr>
          <w:rFonts w:ascii="Verdana" w:hAnsi="Verdana" w:cs="Verdana"/>
          <w:bCs/>
          <w:sz w:val="10"/>
          <w:szCs w:val="10"/>
        </w:rPr>
      </w:pPr>
    </w:p>
    <w:p w14:paraId="37FB6EC9" w14:textId="067F2117" w:rsidR="00F2188D" w:rsidRPr="006B49EA" w:rsidRDefault="00CA4A88" w:rsidP="00817088">
      <w:pPr>
        <w:pStyle w:val="Header"/>
        <w:tabs>
          <w:tab w:val="clear" w:pos="4153"/>
          <w:tab w:val="clear" w:pos="8306"/>
        </w:tabs>
        <w:suppressAutoHyphens/>
        <w:rPr>
          <w:rFonts w:ascii="Verdana" w:hAnsi="Verdana" w:cs="Arial"/>
          <w:b/>
          <w:bCs/>
          <w:iCs/>
          <w:sz w:val="20"/>
          <w:szCs w:val="20"/>
          <w:u w:val="single"/>
        </w:rPr>
      </w:pPr>
      <w:r w:rsidRPr="006B49EA">
        <w:rPr>
          <w:rFonts w:ascii="Verdana" w:hAnsi="Verdana"/>
          <w:b/>
          <w:sz w:val="20"/>
          <w:szCs w:val="20"/>
          <w:u w:val="single"/>
        </w:rPr>
        <w:t>Senior Software Engineer</w:t>
      </w:r>
      <w:r w:rsidRPr="006B49EA">
        <w:rPr>
          <w:rFonts w:ascii="Verdana" w:hAnsi="Verdana" w:cs="Arial"/>
          <w:b/>
          <w:bCs/>
          <w:iCs/>
          <w:sz w:val="20"/>
          <w:szCs w:val="20"/>
          <w:u w:val="single"/>
        </w:rPr>
        <w:t xml:space="preserve"> </w:t>
      </w:r>
      <w:r w:rsidR="00AE10AD" w:rsidRPr="006B49EA">
        <w:rPr>
          <w:rFonts w:ascii="Verdana" w:hAnsi="Verdana" w:cs="Arial"/>
          <w:b/>
          <w:bCs/>
          <w:iCs/>
          <w:sz w:val="20"/>
          <w:szCs w:val="20"/>
          <w:u w:val="single"/>
        </w:rPr>
        <w:t>-</w:t>
      </w:r>
      <w:r w:rsidR="003852CB" w:rsidRPr="006B49EA">
        <w:rPr>
          <w:rFonts w:ascii="Verdana" w:hAnsi="Verdana" w:cs="Arial"/>
          <w:b/>
          <w:bCs/>
          <w:iCs/>
          <w:sz w:val="20"/>
          <w:szCs w:val="20"/>
          <w:u w:val="single"/>
        </w:rPr>
        <w:t xml:space="preserve"> </w:t>
      </w:r>
      <w:r w:rsidRPr="006B49EA">
        <w:rPr>
          <w:rFonts w:ascii="Verdana" w:hAnsi="Verdana"/>
          <w:b/>
          <w:sz w:val="20"/>
          <w:szCs w:val="20"/>
          <w:u w:val="single"/>
        </w:rPr>
        <w:t xml:space="preserve">Mphasis an EDS Company </w:t>
      </w:r>
      <w:r w:rsidR="00F2188D" w:rsidRPr="006B49EA">
        <w:rPr>
          <w:rFonts w:ascii="Verdana" w:hAnsi="Verdana" w:cs="Arial"/>
          <w:b/>
          <w:bCs/>
          <w:iCs/>
          <w:sz w:val="20"/>
          <w:szCs w:val="20"/>
          <w:u w:val="single"/>
        </w:rPr>
        <w:t>–</w:t>
      </w:r>
      <w:r w:rsidRPr="006B49EA">
        <w:rPr>
          <w:rFonts w:ascii="Verdana" w:hAnsi="Verdana" w:cs="Arial"/>
          <w:b/>
          <w:bCs/>
          <w:iCs/>
          <w:sz w:val="20"/>
          <w:szCs w:val="20"/>
          <w:u w:val="single"/>
        </w:rPr>
        <w:t xml:space="preserve"> Apr 2007 to Feb 2010</w:t>
      </w:r>
    </w:p>
    <w:p w14:paraId="58EC472D" w14:textId="77777777" w:rsidR="00F6267F" w:rsidRPr="0023520E" w:rsidRDefault="00F6267F" w:rsidP="00CA4A88">
      <w:pPr>
        <w:tabs>
          <w:tab w:val="left" w:pos="540"/>
          <w:tab w:val="left" w:pos="2520"/>
        </w:tabs>
        <w:jc w:val="both"/>
        <w:rPr>
          <w:rFonts w:ascii="Verdana" w:hAnsi="Verdana" w:cs="Verdana"/>
          <w:bCs/>
          <w:sz w:val="18"/>
          <w:szCs w:val="18"/>
          <w:lang w:val="en-US"/>
        </w:rPr>
      </w:pPr>
    </w:p>
    <w:p w14:paraId="29F0A3F7" w14:textId="77777777" w:rsidR="00CA4A88" w:rsidRPr="006B49EA" w:rsidRDefault="00CA4A88" w:rsidP="00CA4A88">
      <w:pPr>
        <w:tabs>
          <w:tab w:val="left" w:pos="540"/>
          <w:tab w:val="left" w:pos="2520"/>
        </w:tabs>
        <w:jc w:val="both"/>
        <w:rPr>
          <w:rFonts w:ascii="Verdana" w:hAnsi="Verdana" w:cs="Verdana"/>
          <w:bCs/>
          <w:sz w:val="18"/>
          <w:szCs w:val="18"/>
          <w:lang w:val="en-US"/>
        </w:rPr>
      </w:pPr>
      <w:r w:rsidRPr="006B49EA">
        <w:rPr>
          <w:rFonts w:ascii="Verdana" w:hAnsi="Verdana" w:cs="Verdana"/>
          <w:bCs/>
          <w:sz w:val="18"/>
          <w:szCs w:val="18"/>
          <w:lang w:val="en-US"/>
        </w:rPr>
        <w:t xml:space="preserve">CSAA – California State Automobiles Association, a part of AAA – American Automobiles Association is an Insurance company based at San Francisco, CA. CSAA was founded on sound principles, attracted good people, and offered important benefits which have grown to include Emergency Road Service, Insurance Services, Travel Services, Financial Services, Automotive Services, Education, and more. CSAA Account is mainly divided into three projects called Membership, Auto and Homeowner. </w:t>
      </w:r>
    </w:p>
    <w:p w14:paraId="025ACF94" w14:textId="539F0E07" w:rsidR="00CA4A88" w:rsidRPr="006B49EA" w:rsidRDefault="00CA4A88" w:rsidP="00F6267F">
      <w:pPr>
        <w:tabs>
          <w:tab w:val="left" w:pos="540"/>
          <w:tab w:val="left" w:pos="2520"/>
        </w:tabs>
        <w:jc w:val="both"/>
        <w:rPr>
          <w:rFonts w:ascii="Verdana" w:hAnsi="Verdana" w:cs="Verdana"/>
          <w:bCs/>
          <w:sz w:val="18"/>
          <w:szCs w:val="18"/>
          <w:lang w:val="en-US"/>
        </w:rPr>
      </w:pPr>
      <w:r w:rsidRPr="006B49EA">
        <w:rPr>
          <w:rFonts w:ascii="Verdana" w:hAnsi="Verdana" w:cs="Verdana"/>
          <w:bCs/>
          <w:sz w:val="18"/>
          <w:szCs w:val="18"/>
          <w:lang w:val="en-US"/>
        </w:rPr>
        <w:t xml:space="preserve">This is a Maintenance and support project and involves some enhancements made to the system. </w:t>
      </w:r>
      <w:r w:rsidRPr="006B49EA">
        <w:rPr>
          <w:rFonts w:ascii="Verdana" w:hAnsi="Verdana" w:cs="Arial"/>
          <w:bCs/>
          <w:sz w:val="18"/>
          <w:szCs w:val="18"/>
        </w:rPr>
        <w:t>As a Primary Team Member, involved in the following activities:</w:t>
      </w:r>
    </w:p>
    <w:p w14:paraId="70DA246C" w14:textId="77777777" w:rsidR="00CA4A88" w:rsidRPr="006B49EA" w:rsidRDefault="00CA4A88" w:rsidP="00F6267F">
      <w:pPr>
        <w:pStyle w:val="ListParagraph"/>
        <w:numPr>
          <w:ilvl w:val="0"/>
          <w:numId w:val="18"/>
        </w:numPr>
        <w:rPr>
          <w:rFonts w:ascii="Verdana" w:hAnsi="Verdana" w:cs="Arial"/>
          <w:bCs/>
          <w:sz w:val="18"/>
          <w:szCs w:val="18"/>
        </w:rPr>
      </w:pPr>
      <w:r w:rsidRPr="006B49EA">
        <w:rPr>
          <w:rFonts w:ascii="Verdana" w:hAnsi="Verdana" w:cs="Arial"/>
          <w:bCs/>
          <w:sz w:val="18"/>
          <w:szCs w:val="18"/>
        </w:rPr>
        <w:t>Collected the software requirements and specifications.</w:t>
      </w:r>
    </w:p>
    <w:p w14:paraId="7BB44443" w14:textId="77777777" w:rsidR="00CA4A88" w:rsidRPr="006B49EA" w:rsidRDefault="00CA4A88" w:rsidP="00F6267F">
      <w:pPr>
        <w:pStyle w:val="ListParagraph"/>
        <w:numPr>
          <w:ilvl w:val="0"/>
          <w:numId w:val="18"/>
        </w:numPr>
        <w:rPr>
          <w:rFonts w:ascii="Verdana" w:hAnsi="Verdana" w:cs="Arial"/>
          <w:bCs/>
          <w:sz w:val="18"/>
          <w:szCs w:val="18"/>
        </w:rPr>
      </w:pPr>
      <w:r w:rsidRPr="006B49EA">
        <w:rPr>
          <w:rFonts w:ascii="Verdana" w:hAnsi="Verdana" w:cs="Arial"/>
          <w:bCs/>
          <w:sz w:val="18"/>
          <w:szCs w:val="18"/>
        </w:rPr>
        <w:t xml:space="preserve">Developing new modules, which enhance and improve the functionality of the system.  </w:t>
      </w:r>
    </w:p>
    <w:p w14:paraId="4DABA704" w14:textId="77777777" w:rsidR="00CA4A88" w:rsidRPr="006B49EA" w:rsidRDefault="00CA4A88" w:rsidP="00F6267F">
      <w:pPr>
        <w:pStyle w:val="ListParagraph"/>
        <w:numPr>
          <w:ilvl w:val="0"/>
          <w:numId w:val="18"/>
        </w:numPr>
        <w:rPr>
          <w:rFonts w:ascii="Verdana" w:hAnsi="Verdana" w:cs="Arial"/>
          <w:bCs/>
          <w:sz w:val="18"/>
          <w:szCs w:val="18"/>
        </w:rPr>
      </w:pPr>
      <w:r w:rsidRPr="006B49EA">
        <w:rPr>
          <w:rFonts w:ascii="Verdana" w:hAnsi="Verdana" w:cs="Arial"/>
          <w:bCs/>
          <w:sz w:val="18"/>
          <w:szCs w:val="18"/>
        </w:rPr>
        <w:t>Requirement Analysis, coding and Unit testing.</w:t>
      </w:r>
    </w:p>
    <w:p w14:paraId="4D3314DA" w14:textId="77777777" w:rsidR="00CA4A88" w:rsidRPr="006B49EA" w:rsidRDefault="00CA4A88" w:rsidP="00F6267F">
      <w:pPr>
        <w:pStyle w:val="ListParagraph"/>
        <w:numPr>
          <w:ilvl w:val="0"/>
          <w:numId w:val="18"/>
        </w:numPr>
        <w:rPr>
          <w:rFonts w:ascii="Verdana" w:hAnsi="Verdana" w:cs="Arial"/>
          <w:bCs/>
          <w:sz w:val="18"/>
          <w:szCs w:val="18"/>
        </w:rPr>
      </w:pPr>
      <w:r w:rsidRPr="006B49EA">
        <w:rPr>
          <w:rFonts w:ascii="Verdana" w:hAnsi="Verdana" w:cs="Arial"/>
          <w:bCs/>
          <w:sz w:val="18"/>
          <w:szCs w:val="18"/>
        </w:rPr>
        <w:t>Writing unit test cases and integration test cases.</w:t>
      </w:r>
    </w:p>
    <w:p w14:paraId="7AA19689" w14:textId="77777777" w:rsidR="00CA4A88" w:rsidRPr="006B49EA" w:rsidRDefault="00CA4A88" w:rsidP="00F6267F">
      <w:pPr>
        <w:pStyle w:val="ListParagraph"/>
        <w:numPr>
          <w:ilvl w:val="0"/>
          <w:numId w:val="18"/>
        </w:numPr>
        <w:rPr>
          <w:rFonts w:ascii="Verdana" w:hAnsi="Verdana" w:cs="Arial"/>
          <w:bCs/>
          <w:sz w:val="18"/>
          <w:szCs w:val="18"/>
        </w:rPr>
      </w:pPr>
      <w:r w:rsidRPr="006B49EA">
        <w:rPr>
          <w:rFonts w:ascii="Verdana" w:hAnsi="Verdana" w:cs="Arial"/>
          <w:bCs/>
          <w:sz w:val="18"/>
          <w:szCs w:val="18"/>
        </w:rPr>
        <w:t>Investigate &amp; Fix ABENDs and Remedy tickets</w:t>
      </w:r>
    </w:p>
    <w:p w14:paraId="2418F185" w14:textId="77777777" w:rsidR="00CA4A88" w:rsidRPr="006B49EA" w:rsidRDefault="00CA4A88" w:rsidP="00F6267F">
      <w:pPr>
        <w:pStyle w:val="ListParagraph"/>
        <w:numPr>
          <w:ilvl w:val="0"/>
          <w:numId w:val="18"/>
        </w:numPr>
        <w:rPr>
          <w:rFonts w:ascii="Verdana" w:hAnsi="Verdana" w:cs="Arial"/>
          <w:bCs/>
          <w:sz w:val="18"/>
          <w:szCs w:val="18"/>
        </w:rPr>
      </w:pPr>
      <w:r w:rsidRPr="006B49EA">
        <w:rPr>
          <w:rFonts w:ascii="Verdana" w:hAnsi="Verdana" w:cs="Arial"/>
          <w:bCs/>
          <w:sz w:val="18"/>
          <w:szCs w:val="18"/>
        </w:rPr>
        <w:t>Involved in sharing knowledge gathered with the team members</w:t>
      </w:r>
    </w:p>
    <w:p w14:paraId="6BF63695" w14:textId="77777777" w:rsidR="00CA4A88" w:rsidRPr="006B49EA" w:rsidRDefault="00CA4A88" w:rsidP="00F6267F">
      <w:pPr>
        <w:pStyle w:val="ListParagraph"/>
        <w:numPr>
          <w:ilvl w:val="0"/>
          <w:numId w:val="18"/>
        </w:numPr>
        <w:rPr>
          <w:rFonts w:ascii="Verdana" w:hAnsi="Verdana" w:cs="Arial"/>
          <w:bCs/>
          <w:sz w:val="18"/>
          <w:szCs w:val="18"/>
        </w:rPr>
      </w:pPr>
      <w:r w:rsidRPr="006B49EA">
        <w:rPr>
          <w:rFonts w:ascii="Verdana" w:hAnsi="Verdana" w:cs="Arial"/>
          <w:bCs/>
          <w:sz w:val="18"/>
          <w:szCs w:val="18"/>
        </w:rPr>
        <w:t>Developed SQL statements to improve back-end communications.</w:t>
      </w:r>
    </w:p>
    <w:p w14:paraId="1815130E" w14:textId="074306DE" w:rsidR="00F6267F" w:rsidRPr="006B49EA" w:rsidRDefault="00F6267F" w:rsidP="00F6267F">
      <w:pPr>
        <w:pStyle w:val="BodyTextFirstIndent858D7CFB-ED40-4347-BF05-701D383B685F858D7CFB-ED40-4347-BF05-701D383B685F"/>
        <w:numPr>
          <w:ilvl w:val="0"/>
          <w:numId w:val="0"/>
        </w:numPr>
        <w:spacing w:line="264" w:lineRule="auto"/>
        <w:rPr>
          <w:rFonts w:ascii="Verdana" w:hAnsi="Verdana"/>
          <w:sz w:val="18"/>
          <w:szCs w:val="18"/>
        </w:rPr>
      </w:pPr>
      <w:r w:rsidRPr="006B49EA">
        <w:rPr>
          <w:rFonts w:ascii="Verdana" w:hAnsi="Verdana" w:cs="Verdana"/>
          <w:b/>
          <w:bCs/>
          <w:sz w:val="18"/>
          <w:szCs w:val="18"/>
          <w:lang w:val="en-US"/>
        </w:rPr>
        <w:t>Development Technologies and Toolsets:</w:t>
      </w:r>
      <w:r w:rsidRPr="006B49EA">
        <w:rPr>
          <w:rFonts w:ascii="Verdana" w:hAnsi="Verdana" w:cs="Verdana"/>
          <w:bCs/>
          <w:sz w:val="18"/>
          <w:szCs w:val="18"/>
          <w:lang w:val="en-US"/>
        </w:rPr>
        <w:t xml:space="preserve"> </w:t>
      </w:r>
      <w:r w:rsidRPr="006B49EA">
        <w:rPr>
          <w:rFonts w:ascii="Verdana" w:hAnsi="Verdana"/>
          <w:color w:val="000000"/>
          <w:sz w:val="18"/>
          <w:szCs w:val="18"/>
        </w:rPr>
        <w:t>HUON, COBOL, JCL, CICS, VSAM, DB2, File-AID, XPEDITER, INTERTEST, OPC, CA-VIEW and ENDEVOR.</w:t>
      </w:r>
    </w:p>
    <w:p w14:paraId="6853C486" w14:textId="48E7F5D4" w:rsidR="00926A01" w:rsidRPr="003379A3" w:rsidRDefault="00926A01" w:rsidP="00817088">
      <w:pPr>
        <w:pStyle w:val="Header"/>
        <w:tabs>
          <w:tab w:val="clear" w:pos="4153"/>
          <w:tab w:val="clear" w:pos="8306"/>
        </w:tabs>
        <w:suppressAutoHyphens/>
        <w:rPr>
          <w:rFonts w:ascii="Verdana" w:hAnsi="Verdana"/>
          <w:b/>
          <w:sz w:val="20"/>
          <w:szCs w:val="20"/>
          <w:u w:val="single"/>
        </w:rPr>
      </w:pPr>
      <w:r w:rsidRPr="003379A3">
        <w:rPr>
          <w:rFonts w:ascii="Verdana" w:hAnsi="Verdana"/>
          <w:b/>
          <w:sz w:val="20"/>
          <w:szCs w:val="20"/>
          <w:u w:val="single"/>
        </w:rPr>
        <w:t xml:space="preserve">Software Engineer - </w:t>
      </w:r>
      <w:r w:rsidR="00010751">
        <w:rPr>
          <w:rFonts w:ascii="Verdana" w:hAnsi="Verdana"/>
          <w:b/>
          <w:sz w:val="20"/>
          <w:szCs w:val="20"/>
          <w:u w:val="single"/>
        </w:rPr>
        <w:t>VIT Consultancy Pvt</w:t>
      </w:r>
      <w:r w:rsidRPr="003379A3">
        <w:rPr>
          <w:rFonts w:ascii="Verdana" w:hAnsi="Verdana"/>
          <w:b/>
          <w:sz w:val="20"/>
          <w:szCs w:val="20"/>
          <w:u w:val="single"/>
        </w:rPr>
        <w:t xml:space="preserve"> Ltd – Apr 2006 to Mar 2007</w:t>
      </w:r>
    </w:p>
    <w:p w14:paraId="6D8B7E3E" w14:textId="77777777" w:rsidR="00CA4A88" w:rsidRPr="0023520E" w:rsidRDefault="00CA4A88" w:rsidP="00817088">
      <w:pPr>
        <w:pStyle w:val="Header"/>
        <w:tabs>
          <w:tab w:val="clear" w:pos="4153"/>
          <w:tab w:val="clear" w:pos="8306"/>
        </w:tabs>
        <w:suppressAutoHyphens/>
        <w:rPr>
          <w:rFonts w:ascii="Verdana" w:hAnsi="Verdana" w:cs="Arial"/>
          <w:b/>
          <w:bCs/>
          <w:iCs/>
          <w:sz w:val="20"/>
          <w:szCs w:val="20"/>
          <w:u w:val="single"/>
        </w:rPr>
      </w:pPr>
    </w:p>
    <w:p w14:paraId="3CD1BBD9" w14:textId="45E9225D" w:rsidR="00926A01" w:rsidRPr="003379A3" w:rsidRDefault="00926A01" w:rsidP="00926A01">
      <w:pPr>
        <w:tabs>
          <w:tab w:val="left" w:pos="540"/>
          <w:tab w:val="left" w:pos="2520"/>
        </w:tabs>
        <w:jc w:val="both"/>
        <w:rPr>
          <w:rFonts w:ascii="Verdana" w:hAnsi="Verdana" w:cs="Verdana"/>
          <w:bCs/>
          <w:sz w:val="18"/>
          <w:szCs w:val="18"/>
          <w:lang w:val="en-US"/>
        </w:rPr>
      </w:pPr>
      <w:r w:rsidRPr="003379A3">
        <w:rPr>
          <w:rFonts w:ascii="Verdana" w:hAnsi="Verdana" w:cs="Verdana"/>
          <w:b/>
          <w:bCs/>
          <w:sz w:val="18"/>
          <w:szCs w:val="18"/>
          <w:lang w:val="en-US"/>
        </w:rPr>
        <w:t>Citibank (NAS)</w:t>
      </w:r>
      <w:r w:rsidRPr="003379A3">
        <w:rPr>
          <w:rFonts w:ascii="Verdana" w:hAnsi="Verdana" w:cs="Verdana"/>
          <w:bCs/>
          <w:sz w:val="18"/>
          <w:szCs w:val="18"/>
          <w:lang w:val="en-US"/>
        </w:rPr>
        <w:t xml:space="preserve"> (New Applications System) is a robust credit decision system now functional in over 30 countries. NAS supports both the Cards as well as the Banking products like loans and overdrafts. </w:t>
      </w:r>
    </w:p>
    <w:p w14:paraId="552041C2" w14:textId="77777777" w:rsidR="00926A01" w:rsidRPr="003379A3" w:rsidRDefault="00926A01" w:rsidP="00926A01">
      <w:pPr>
        <w:tabs>
          <w:tab w:val="left" w:pos="540"/>
          <w:tab w:val="left" w:pos="2520"/>
        </w:tabs>
        <w:jc w:val="both"/>
        <w:rPr>
          <w:rFonts w:ascii="Verdana" w:hAnsi="Verdana" w:cs="Verdana"/>
          <w:bCs/>
          <w:sz w:val="18"/>
          <w:szCs w:val="18"/>
          <w:lang w:val="en-US"/>
        </w:rPr>
      </w:pPr>
      <w:r w:rsidRPr="003379A3">
        <w:rPr>
          <w:rFonts w:ascii="Verdana" w:hAnsi="Verdana" w:cs="Verdana"/>
          <w:bCs/>
          <w:sz w:val="18"/>
          <w:szCs w:val="18"/>
          <w:lang w:val="en-US"/>
        </w:rPr>
        <w:t xml:space="preserve">User-defined parameters allow the approval or decline of an application, with necessary alerts to exceptional or grey areas. These parameters can be set by product, credit scores, demographics, channel, or a host of other criteria. </w:t>
      </w:r>
    </w:p>
    <w:p w14:paraId="44DB4FB8" w14:textId="77777777" w:rsidR="00926A01" w:rsidRPr="003379A3" w:rsidRDefault="00926A01" w:rsidP="00926A01">
      <w:pPr>
        <w:rPr>
          <w:rFonts w:ascii="Verdana" w:hAnsi="Verdana" w:cs="Arial"/>
          <w:bCs/>
          <w:sz w:val="18"/>
          <w:szCs w:val="18"/>
        </w:rPr>
      </w:pPr>
      <w:r w:rsidRPr="003379A3">
        <w:rPr>
          <w:rFonts w:ascii="Verdana" w:hAnsi="Verdana" w:cs="Arial"/>
          <w:bCs/>
          <w:sz w:val="18"/>
          <w:szCs w:val="18"/>
        </w:rPr>
        <w:t>As a Team Member, involved in the following activities</w:t>
      </w:r>
    </w:p>
    <w:p w14:paraId="2C8E2873" w14:textId="77777777" w:rsidR="00926A01" w:rsidRPr="003379A3" w:rsidRDefault="00926A01" w:rsidP="00926A01">
      <w:pPr>
        <w:pStyle w:val="ListParagraph"/>
        <w:numPr>
          <w:ilvl w:val="0"/>
          <w:numId w:val="18"/>
        </w:numPr>
        <w:rPr>
          <w:rFonts w:ascii="Verdana" w:hAnsi="Verdana" w:cs="Arial"/>
          <w:bCs/>
          <w:sz w:val="18"/>
          <w:szCs w:val="18"/>
        </w:rPr>
      </w:pPr>
      <w:r w:rsidRPr="003379A3">
        <w:rPr>
          <w:rFonts w:ascii="Verdana" w:hAnsi="Verdana" w:cs="Arial"/>
          <w:bCs/>
          <w:sz w:val="18"/>
          <w:szCs w:val="18"/>
        </w:rPr>
        <w:t xml:space="preserve">Developing new modules, which enhance and improve the functionality of the system.  </w:t>
      </w:r>
    </w:p>
    <w:p w14:paraId="64B29F1D" w14:textId="77777777" w:rsidR="00926A01" w:rsidRPr="003379A3" w:rsidRDefault="00926A01" w:rsidP="00926A01">
      <w:pPr>
        <w:pStyle w:val="ListParagraph"/>
        <w:numPr>
          <w:ilvl w:val="0"/>
          <w:numId w:val="18"/>
        </w:numPr>
        <w:rPr>
          <w:rFonts w:ascii="Verdana" w:hAnsi="Verdana" w:cs="Arial"/>
          <w:bCs/>
          <w:sz w:val="18"/>
          <w:szCs w:val="18"/>
        </w:rPr>
      </w:pPr>
      <w:r w:rsidRPr="003379A3">
        <w:rPr>
          <w:rFonts w:ascii="Verdana" w:hAnsi="Verdana" w:cs="Arial"/>
          <w:bCs/>
          <w:sz w:val="18"/>
          <w:szCs w:val="18"/>
        </w:rPr>
        <w:t>Requirement Analysis.</w:t>
      </w:r>
    </w:p>
    <w:p w14:paraId="338F057C" w14:textId="77777777" w:rsidR="00926A01" w:rsidRPr="003379A3" w:rsidRDefault="00926A01" w:rsidP="00926A01">
      <w:pPr>
        <w:pStyle w:val="ListParagraph"/>
        <w:numPr>
          <w:ilvl w:val="0"/>
          <w:numId w:val="18"/>
        </w:numPr>
        <w:rPr>
          <w:rFonts w:ascii="Verdana" w:hAnsi="Verdana" w:cs="Arial"/>
          <w:bCs/>
          <w:sz w:val="18"/>
          <w:szCs w:val="18"/>
        </w:rPr>
      </w:pPr>
      <w:r w:rsidRPr="003379A3">
        <w:rPr>
          <w:rFonts w:ascii="Verdana" w:hAnsi="Verdana" w:cs="Arial"/>
          <w:bCs/>
          <w:sz w:val="18"/>
          <w:szCs w:val="18"/>
        </w:rPr>
        <w:t>Coding and Unit Testing</w:t>
      </w:r>
    </w:p>
    <w:p w14:paraId="10D239BF" w14:textId="77777777" w:rsidR="00926A01" w:rsidRPr="003379A3" w:rsidRDefault="00926A01" w:rsidP="00926A01">
      <w:pPr>
        <w:pStyle w:val="ListParagraph"/>
        <w:numPr>
          <w:ilvl w:val="0"/>
          <w:numId w:val="18"/>
        </w:numPr>
        <w:rPr>
          <w:rFonts w:ascii="Verdana" w:hAnsi="Verdana" w:cs="Arial"/>
          <w:bCs/>
          <w:sz w:val="18"/>
          <w:szCs w:val="18"/>
        </w:rPr>
      </w:pPr>
      <w:r w:rsidRPr="003379A3">
        <w:rPr>
          <w:rFonts w:ascii="Verdana" w:hAnsi="Verdana" w:cs="Arial"/>
          <w:bCs/>
          <w:sz w:val="18"/>
          <w:szCs w:val="18"/>
        </w:rPr>
        <w:t>Involved in bug fixing of the existing Screens.</w:t>
      </w:r>
    </w:p>
    <w:p w14:paraId="6BFE03BD" w14:textId="77777777" w:rsidR="00926A01" w:rsidRPr="003379A3" w:rsidRDefault="00926A01" w:rsidP="00926A01">
      <w:pPr>
        <w:pStyle w:val="ListParagraph"/>
        <w:numPr>
          <w:ilvl w:val="0"/>
          <w:numId w:val="18"/>
        </w:numPr>
        <w:rPr>
          <w:rFonts w:ascii="Verdana" w:hAnsi="Verdana" w:cs="Arial"/>
          <w:bCs/>
          <w:sz w:val="18"/>
          <w:szCs w:val="18"/>
        </w:rPr>
      </w:pPr>
      <w:r w:rsidRPr="003379A3">
        <w:rPr>
          <w:rFonts w:ascii="Verdana" w:hAnsi="Verdana" w:cs="Arial"/>
          <w:bCs/>
          <w:sz w:val="18"/>
          <w:szCs w:val="18"/>
        </w:rPr>
        <w:t>Writing unit test cases and integration test cases.</w:t>
      </w:r>
    </w:p>
    <w:p w14:paraId="0AE26213" w14:textId="77777777" w:rsidR="00926A01" w:rsidRPr="003379A3" w:rsidRDefault="00926A01" w:rsidP="00926A01">
      <w:pPr>
        <w:pStyle w:val="ListParagraph"/>
        <w:numPr>
          <w:ilvl w:val="0"/>
          <w:numId w:val="18"/>
        </w:numPr>
        <w:rPr>
          <w:rFonts w:ascii="Verdana" w:hAnsi="Verdana" w:cs="Arial"/>
          <w:bCs/>
          <w:sz w:val="18"/>
          <w:szCs w:val="18"/>
        </w:rPr>
      </w:pPr>
      <w:r w:rsidRPr="003379A3">
        <w:rPr>
          <w:rFonts w:ascii="Verdana" w:hAnsi="Verdana" w:cs="Arial"/>
          <w:bCs/>
          <w:sz w:val="18"/>
          <w:szCs w:val="18"/>
        </w:rPr>
        <w:t>Preparing project related documents as requested by Team lead.</w:t>
      </w:r>
    </w:p>
    <w:p w14:paraId="4286F0EE" w14:textId="4DD5C0E3" w:rsidR="00957A5E" w:rsidRPr="00957A5E" w:rsidRDefault="00926A01" w:rsidP="00131838">
      <w:pPr>
        <w:pStyle w:val="BodyTextFirstIndent858D7CFB-ED40-4347-BF05-701D383B685F858D7CFB-ED40-4347-BF05-701D383B685F"/>
        <w:numPr>
          <w:ilvl w:val="0"/>
          <w:numId w:val="0"/>
        </w:numPr>
        <w:spacing w:line="264" w:lineRule="auto"/>
        <w:rPr>
          <w:rFonts w:ascii="Verdana" w:hAnsi="Verdana" w:cs="Arial"/>
          <w:color w:val="000000"/>
          <w:sz w:val="18"/>
          <w:szCs w:val="18"/>
        </w:rPr>
      </w:pPr>
      <w:r w:rsidRPr="003379A3">
        <w:rPr>
          <w:rFonts w:ascii="Verdana" w:hAnsi="Verdana" w:cs="Verdana"/>
          <w:b/>
          <w:bCs/>
          <w:sz w:val="18"/>
          <w:szCs w:val="18"/>
          <w:lang w:val="en-US"/>
        </w:rPr>
        <w:t>Development Technologies and Toolsets:</w:t>
      </w:r>
      <w:r w:rsidRPr="003379A3">
        <w:rPr>
          <w:rFonts w:ascii="Verdana" w:hAnsi="Verdana" w:cs="Verdana"/>
          <w:bCs/>
          <w:sz w:val="18"/>
          <w:szCs w:val="18"/>
          <w:lang w:val="en-US"/>
        </w:rPr>
        <w:t xml:space="preserve"> Card </w:t>
      </w:r>
      <w:r w:rsidR="007C0967" w:rsidRPr="003379A3">
        <w:rPr>
          <w:rFonts w:ascii="Verdana" w:hAnsi="Verdana" w:cs="Verdana"/>
          <w:bCs/>
          <w:sz w:val="18"/>
          <w:szCs w:val="18"/>
          <w:lang w:val="en-US"/>
        </w:rPr>
        <w:t>Pac,</w:t>
      </w:r>
      <w:r w:rsidR="007C0967" w:rsidRPr="003379A3">
        <w:rPr>
          <w:rFonts w:ascii="Verdana" w:hAnsi="Verdana" w:cs="Arial"/>
          <w:color w:val="000000"/>
          <w:sz w:val="18"/>
          <w:szCs w:val="18"/>
        </w:rPr>
        <w:t xml:space="preserve"> Vision</w:t>
      </w:r>
      <w:r w:rsidRPr="003379A3">
        <w:rPr>
          <w:rFonts w:ascii="Verdana" w:hAnsi="Verdana" w:cs="Arial"/>
          <w:color w:val="000000"/>
          <w:sz w:val="18"/>
          <w:szCs w:val="18"/>
        </w:rPr>
        <w:t xml:space="preserve"> Plus and DB2</w:t>
      </w:r>
    </w:p>
    <w:sectPr w:rsidR="00957A5E" w:rsidRPr="00957A5E" w:rsidSect="00195DC2">
      <w:headerReference w:type="default" r:id="rId8"/>
      <w:footerReference w:type="default" r:id="rId9"/>
      <w:pgSz w:w="12240" w:h="15840"/>
      <w:pgMar w:top="776" w:right="1080" w:bottom="776" w:left="1080" w:header="51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23FA8" w14:textId="77777777" w:rsidR="00E8491E" w:rsidRDefault="00E8491E">
      <w:r>
        <w:separator/>
      </w:r>
    </w:p>
  </w:endnote>
  <w:endnote w:type="continuationSeparator" w:id="0">
    <w:p w14:paraId="3E578781" w14:textId="77777777" w:rsidR="00E8491E" w:rsidRDefault="00E84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754D" w14:textId="77777777" w:rsidR="00854CCF" w:rsidRDefault="00854CCF">
    <w:pPr>
      <w:pStyle w:val="Footer"/>
      <w:tabs>
        <w:tab w:val="clear" w:pos="4153"/>
        <w:tab w:val="clear" w:pos="8306"/>
        <w:tab w:val="center" w:pos="4820"/>
        <w:tab w:val="left" w:pos="6150"/>
        <w:tab w:val="right" w:pos="9072"/>
      </w:tabs>
      <w:ind w:right="360"/>
      <w:rPr>
        <w:rFonts w:ascii="Verdana" w:hAnsi="Verdana" w:cs="Verdana"/>
        <w:b/>
        <w:color w:val="808080"/>
        <w:spacing w:val="22"/>
        <w:sz w:val="22"/>
      </w:rPr>
    </w:pPr>
    <w:r>
      <w:rPr>
        <w:rStyle w:val="PageNumber1"/>
      </w:rPr>
      <w:tab/>
    </w:r>
    <w:r>
      <w:rPr>
        <w:rStyle w:val="PageNumber1"/>
      </w:rPr>
      <w:tab/>
    </w:r>
    <w:r>
      <w:rPr>
        <w:rStyle w:val="PageNumber1"/>
      </w:rPr>
      <w:tab/>
    </w:r>
  </w:p>
  <w:tbl>
    <w:tblPr>
      <w:tblW w:w="0" w:type="auto"/>
      <w:tblLayout w:type="fixed"/>
      <w:tblLook w:val="0000" w:firstRow="0" w:lastRow="0" w:firstColumn="0" w:lastColumn="0" w:noHBand="0" w:noVBand="0"/>
    </w:tblPr>
    <w:tblGrid>
      <w:gridCol w:w="3432"/>
      <w:gridCol w:w="3432"/>
      <w:gridCol w:w="3432"/>
    </w:tblGrid>
    <w:tr w:rsidR="00854CCF" w14:paraId="29C13614" w14:textId="77777777">
      <w:tc>
        <w:tcPr>
          <w:tcW w:w="3432" w:type="dxa"/>
          <w:shd w:val="clear" w:color="auto" w:fill="auto"/>
        </w:tcPr>
        <w:p w14:paraId="0ADEDFCC" w14:textId="5BA9B348" w:rsidR="00854CCF" w:rsidRDefault="00854CCF">
          <w:pPr>
            <w:pStyle w:val="Footer"/>
            <w:tabs>
              <w:tab w:val="clear" w:pos="4153"/>
              <w:tab w:val="clear" w:pos="8306"/>
              <w:tab w:val="center" w:pos="4820"/>
              <w:tab w:val="left" w:pos="6150"/>
              <w:tab w:val="right" w:pos="9072"/>
            </w:tabs>
            <w:ind w:right="360"/>
          </w:pPr>
        </w:p>
      </w:tc>
      <w:tc>
        <w:tcPr>
          <w:tcW w:w="3432" w:type="dxa"/>
          <w:shd w:val="clear" w:color="auto" w:fill="auto"/>
        </w:tcPr>
        <w:p w14:paraId="233C39E7" w14:textId="77777777" w:rsidR="00854CCF" w:rsidRDefault="00854CCF">
          <w:pPr>
            <w:pStyle w:val="Footer"/>
            <w:tabs>
              <w:tab w:val="clear" w:pos="4153"/>
              <w:tab w:val="clear" w:pos="8306"/>
              <w:tab w:val="center" w:pos="4820"/>
              <w:tab w:val="left" w:pos="6150"/>
              <w:tab w:val="right" w:pos="9072"/>
            </w:tabs>
            <w:snapToGrid w:val="0"/>
            <w:ind w:right="360"/>
            <w:jc w:val="center"/>
          </w:pPr>
        </w:p>
      </w:tc>
      <w:tc>
        <w:tcPr>
          <w:tcW w:w="3432" w:type="dxa"/>
          <w:shd w:val="clear" w:color="auto" w:fill="auto"/>
        </w:tcPr>
        <w:p w14:paraId="58860D83" w14:textId="77777777" w:rsidR="00854CCF" w:rsidRDefault="00854CCF">
          <w:pPr>
            <w:pStyle w:val="Footer"/>
            <w:tabs>
              <w:tab w:val="clear" w:pos="4153"/>
              <w:tab w:val="clear" w:pos="8306"/>
              <w:tab w:val="center" w:pos="4820"/>
              <w:tab w:val="left" w:pos="6150"/>
              <w:tab w:val="right" w:pos="9072"/>
            </w:tabs>
            <w:ind w:right="360"/>
            <w:jc w:val="right"/>
          </w:pPr>
          <w:r>
            <w:rPr>
              <w:rFonts w:cs="Verdana"/>
              <w:color w:val="808080"/>
            </w:rPr>
            <w:fldChar w:fldCharType="begin"/>
          </w:r>
          <w:r>
            <w:rPr>
              <w:rFonts w:cs="Verdana"/>
              <w:color w:val="808080"/>
            </w:rPr>
            <w:instrText xml:space="preserve"> PAGE </w:instrText>
          </w:r>
          <w:r>
            <w:rPr>
              <w:rFonts w:cs="Verdana"/>
              <w:color w:val="808080"/>
            </w:rPr>
            <w:fldChar w:fldCharType="separate"/>
          </w:r>
          <w:r w:rsidR="00206A21">
            <w:rPr>
              <w:rFonts w:cs="Verdana"/>
              <w:noProof/>
              <w:color w:val="808080"/>
            </w:rPr>
            <w:t>1</w:t>
          </w:r>
          <w:r>
            <w:rPr>
              <w:rFonts w:cs="Verdana"/>
              <w:color w:val="808080"/>
            </w:rPr>
            <w:fldChar w:fldCharType="end"/>
          </w:r>
          <w:r>
            <w:rPr>
              <w:rStyle w:val="PageNumber1"/>
              <w:rFonts w:ascii="Verdana" w:eastAsia="Verdana" w:hAnsi="Verdana" w:cs="Verdana"/>
              <w:color w:val="808080"/>
            </w:rPr>
            <w:t xml:space="preserve"> </w:t>
          </w:r>
          <w:r>
            <w:rPr>
              <w:rStyle w:val="PageNumber1"/>
              <w:rFonts w:ascii="Verdana" w:hAnsi="Verdana" w:cs="Verdana"/>
              <w:color w:val="808080"/>
            </w:rPr>
            <w:t xml:space="preserve">of </w:t>
          </w:r>
          <w:r>
            <w:rPr>
              <w:rFonts w:cs="Verdana"/>
              <w:color w:val="808080"/>
            </w:rPr>
            <w:fldChar w:fldCharType="begin"/>
          </w:r>
          <w:r>
            <w:rPr>
              <w:rFonts w:cs="Verdana"/>
              <w:color w:val="808080"/>
            </w:rPr>
            <w:instrText xml:space="preserve"> NUMPAGES \*Arabic </w:instrText>
          </w:r>
          <w:r>
            <w:rPr>
              <w:rFonts w:cs="Verdana"/>
              <w:color w:val="808080"/>
            </w:rPr>
            <w:fldChar w:fldCharType="separate"/>
          </w:r>
          <w:r w:rsidR="00206A21">
            <w:rPr>
              <w:rFonts w:cs="Verdana"/>
              <w:noProof/>
              <w:color w:val="808080"/>
            </w:rPr>
            <w:t>4</w:t>
          </w:r>
          <w:r>
            <w:rPr>
              <w:rFonts w:cs="Verdana"/>
              <w:color w:val="808080"/>
            </w:rPr>
            <w:fldChar w:fldCharType="end"/>
          </w:r>
        </w:p>
      </w:tc>
    </w:tr>
  </w:tbl>
  <w:p w14:paraId="74446EC9" w14:textId="77777777" w:rsidR="00854CCF" w:rsidRDefault="00854CCF">
    <w:pPr>
      <w:pStyle w:val="Footer"/>
      <w:tabs>
        <w:tab w:val="clear" w:pos="4153"/>
        <w:tab w:val="clear" w:pos="8306"/>
        <w:tab w:val="center" w:pos="4820"/>
        <w:tab w:val="left" w:pos="6150"/>
        <w:tab w:val="right" w:pos="9072"/>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E8C18" w14:textId="77777777" w:rsidR="00E8491E" w:rsidRDefault="00E8491E">
      <w:r>
        <w:separator/>
      </w:r>
    </w:p>
  </w:footnote>
  <w:footnote w:type="continuationSeparator" w:id="0">
    <w:p w14:paraId="1330A957" w14:textId="77777777" w:rsidR="00E8491E" w:rsidRDefault="00E84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E035F" w14:textId="6A52A85B" w:rsidR="00077C71" w:rsidRDefault="00077C71" w:rsidP="00077C71">
    <w:pPr>
      <w:pStyle w:val="Header"/>
      <w:ind w:left="720"/>
      <w:jc w:val="right"/>
    </w:pPr>
    <w:r>
      <w:tab/>
    </w:r>
    <w:r>
      <w:rPr>
        <w:noProof/>
        <w:lang w:val="en-IN" w:eastAsia="en-IN"/>
      </w:rPr>
      <w:drawing>
        <wp:inline distT="0" distB="0" distL="0" distR="0" wp14:anchorId="0CA78F04" wp14:editId="13263BBC">
          <wp:extent cx="2058838" cy="304800"/>
          <wp:effectExtent l="0" t="0" r="0" b="0"/>
          <wp:docPr id="8" name="Picture 8" descr="../../../../Downloads/Solutions%20Architect%20-%20Associate%20-Logos/Certified_Logos/JPEG/AWS_Certified_Logo_SAA_294x230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olutions%20Architect%20-%20Associate%20-Logos/Certified_Logos/JPEG/AWS_Certified_Logo_SAA_294x230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008" cy="304973"/>
                  </a:xfrm>
                  <a:prstGeom prst="rect">
                    <a:avLst/>
                  </a:prstGeom>
                  <a:noFill/>
                  <a:ln>
                    <a:noFill/>
                  </a:ln>
                </pic:spPr>
              </pic:pic>
            </a:graphicData>
          </a:graphic>
        </wp:inline>
      </w:drawing>
    </w:r>
  </w:p>
  <w:p w14:paraId="6DCC073A" w14:textId="7EEC385B" w:rsidR="00C920A5" w:rsidRDefault="00C920A5" w:rsidP="00077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
      <w:suff w:val="nothing"/>
      <w:lvlText w:val=""/>
      <w:lvlJc w:val="left"/>
      <w:pPr>
        <w:tabs>
          <w:tab w:val="num" w:pos="720"/>
        </w:tabs>
        <w:ind w:left="1152" w:hanging="432"/>
      </w:pPr>
    </w:lvl>
    <w:lvl w:ilvl="1">
      <w:start w:val="1"/>
      <w:numFmt w:val="none"/>
      <w:pStyle w:val="Heading2"/>
      <w:suff w:val="nothing"/>
      <w:lvlText w:val=""/>
      <w:lvlJc w:val="left"/>
      <w:pPr>
        <w:tabs>
          <w:tab w:val="num" w:pos="720"/>
        </w:tabs>
        <w:ind w:left="1296" w:hanging="576"/>
      </w:pPr>
    </w:lvl>
    <w:lvl w:ilvl="2">
      <w:start w:val="1"/>
      <w:numFmt w:val="none"/>
      <w:pStyle w:val="Heading3"/>
      <w:suff w:val="nothing"/>
      <w:lvlText w:val=""/>
      <w:lvlJc w:val="left"/>
      <w:pPr>
        <w:tabs>
          <w:tab w:val="num" w:pos="720"/>
        </w:tabs>
        <w:ind w:left="1440" w:hanging="720"/>
      </w:pPr>
    </w:lvl>
    <w:lvl w:ilvl="3">
      <w:start w:val="1"/>
      <w:numFmt w:val="none"/>
      <w:pStyle w:val="Heading4"/>
      <w:suff w:val="nothing"/>
      <w:lvlText w:val=""/>
      <w:lvlJc w:val="left"/>
      <w:pPr>
        <w:tabs>
          <w:tab w:val="num" w:pos="720"/>
        </w:tabs>
        <w:ind w:left="1584" w:hanging="864"/>
      </w:pPr>
    </w:lvl>
    <w:lvl w:ilvl="4">
      <w:start w:val="1"/>
      <w:numFmt w:val="none"/>
      <w:pStyle w:val="Heading5"/>
      <w:suff w:val="nothing"/>
      <w:lvlText w:val=""/>
      <w:lvlJc w:val="left"/>
      <w:pPr>
        <w:tabs>
          <w:tab w:val="num" w:pos="720"/>
        </w:tabs>
        <w:ind w:left="1728" w:hanging="1008"/>
      </w:pPr>
    </w:lvl>
    <w:lvl w:ilvl="5">
      <w:start w:val="1"/>
      <w:numFmt w:val="none"/>
      <w:pStyle w:val="Heading6"/>
      <w:suff w:val="nothing"/>
      <w:lvlText w:val=""/>
      <w:lvlJc w:val="left"/>
      <w:pPr>
        <w:tabs>
          <w:tab w:val="num" w:pos="720"/>
        </w:tabs>
        <w:ind w:left="1872" w:hanging="1152"/>
      </w:pPr>
    </w:lvl>
    <w:lvl w:ilvl="6">
      <w:start w:val="1"/>
      <w:numFmt w:val="none"/>
      <w:pStyle w:val="Heading7"/>
      <w:suff w:val="nothing"/>
      <w:lvlText w:val=""/>
      <w:lvlJc w:val="left"/>
      <w:pPr>
        <w:tabs>
          <w:tab w:val="num" w:pos="720"/>
        </w:tabs>
        <w:ind w:left="2016" w:hanging="1296"/>
      </w:pPr>
    </w:lvl>
    <w:lvl w:ilvl="7">
      <w:start w:val="1"/>
      <w:numFmt w:val="none"/>
      <w:pStyle w:val="Heading8"/>
      <w:suff w:val="nothing"/>
      <w:lvlText w:val=""/>
      <w:lvlJc w:val="left"/>
      <w:pPr>
        <w:tabs>
          <w:tab w:val="num" w:pos="720"/>
        </w:tabs>
        <w:ind w:left="2160" w:hanging="1440"/>
      </w:pPr>
    </w:lvl>
    <w:lvl w:ilvl="8">
      <w:start w:val="1"/>
      <w:numFmt w:val="none"/>
      <w:suff w:val="nothing"/>
      <w:lvlText w:val=""/>
      <w:lvlJc w:val="left"/>
      <w:pPr>
        <w:tabs>
          <w:tab w:val="num" w:pos="720"/>
        </w:tabs>
        <w:ind w:left="230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18"/>
        <w:szCs w:val="18"/>
        <w:lang w:val="en-GB"/>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sz w:val="18"/>
        <w:szCs w:val="18"/>
        <w:lang w:val="en-GB"/>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sz w:val="18"/>
        <w:szCs w:val="18"/>
        <w:lang w:val="en-GB"/>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15:restartNumberingAfterBreak="0">
    <w:nsid w:val="00000005"/>
    <w:multiLevelType w:val="singleLevel"/>
    <w:tmpl w:val="00000005"/>
    <w:name w:val="WW8Num5"/>
    <w:lvl w:ilvl="0">
      <w:start w:val="1"/>
      <w:numFmt w:val="bullet"/>
      <w:pStyle w:val="BodyTextFirstIndent858D7CFB-ED40-4347-BF05-701D383B685F858D7CFB-ED40-4347-BF05-701D383B685F"/>
      <w:lvlText w:val=""/>
      <w:lvlJc w:val="left"/>
      <w:pPr>
        <w:tabs>
          <w:tab w:val="num" w:pos="360"/>
        </w:tabs>
        <w:ind w:left="360" w:hanging="360"/>
      </w:pPr>
      <w:rPr>
        <w:rFonts w:ascii="Wingdings" w:hAnsi="Wingdings" w:cs="Wingdings"/>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color w:val="auto"/>
        <w:spacing w:val="-10"/>
        <w:kern w:val="1"/>
        <w:sz w:val="18"/>
        <w:szCs w:val="18"/>
        <w:lang w:val="en-US" w:eastAsia="zh-CN"/>
      </w:rPr>
    </w:lvl>
  </w:abstractNum>
  <w:abstractNum w:abstractNumId="6" w15:restartNumberingAfterBreak="0">
    <w:nsid w:val="49D83367"/>
    <w:multiLevelType w:val="hybridMultilevel"/>
    <w:tmpl w:val="8AA4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DE5165"/>
    <w:multiLevelType w:val="multilevel"/>
    <w:tmpl w:val="C5CEF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E068F"/>
    <w:multiLevelType w:val="hybridMultilevel"/>
    <w:tmpl w:val="07DE3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2E53A8"/>
    <w:multiLevelType w:val="hybridMultilevel"/>
    <w:tmpl w:val="30BC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activeWritingStyle w:appName="MSWord" w:lang="en-US" w:vendorID="64" w:dllVersion="6" w:nlCheck="1" w:checkStyle="1"/>
  <w:activeWritingStyle w:appName="MSWord" w:lang="en-GB" w:vendorID="64" w:dllVersion="6" w:nlCheck="1" w:checkStyle="1"/>
  <w:proofState w:spelling="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8D"/>
    <w:rsid w:val="00010751"/>
    <w:rsid w:val="00027243"/>
    <w:rsid w:val="00040DFC"/>
    <w:rsid w:val="0005680C"/>
    <w:rsid w:val="000619B0"/>
    <w:rsid w:val="00067223"/>
    <w:rsid w:val="00074823"/>
    <w:rsid w:val="0007516B"/>
    <w:rsid w:val="00077C71"/>
    <w:rsid w:val="0008646D"/>
    <w:rsid w:val="00086E5E"/>
    <w:rsid w:val="000928D0"/>
    <w:rsid w:val="000A70B6"/>
    <w:rsid w:val="000B7767"/>
    <w:rsid w:val="000B7F37"/>
    <w:rsid w:val="000C1C01"/>
    <w:rsid w:val="000C251A"/>
    <w:rsid w:val="000C68AE"/>
    <w:rsid w:val="000C7A36"/>
    <w:rsid w:val="000D4158"/>
    <w:rsid w:val="000D68C6"/>
    <w:rsid w:val="000E5C9D"/>
    <w:rsid w:val="000F3774"/>
    <w:rsid w:val="000F68F3"/>
    <w:rsid w:val="000F69AA"/>
    <w:rsid w:val="00106756"/>
    <w:rsid w:val="00112D5E"/>
    <w:rsid w:val="00117B39"/>
    <w:rsid w:val="00123233"/>
    <w:rsid w:val="00130D5D"/>
    <w:rsid w:val="00131838"/>
    <w:rsid w:val="00145032"/>
    <w:rsid w:val="0015129F"/>
    <w:rsid w:val="00151C7B"/>
    <w:rsid w:val="00152978"/>
    <w:rsid w:val="001539D7"/>
    <w:rsid w:val="0017080A"/>
    <w:rsid w:val="00170C4D"/>
    <w:rsid w:val="0017225F"/>
    <w:rsid w:val="00184A8F"/>
    <w:rsid w:val="001853ED"/>
    <w:rsid w:val="00195DC2"/>
    <w:rsid w:val="001A12FD"/>
    <w:rsid w:val="001A474E"/>
    <w:rsid w:val="001C2118"/>
    <w:rsid w:val="001C46D7"/>
    <w:rsid w:val="001D5D3E"/>
    <w:rsid w:val="001D7CF3"/>
    <w:rsid w:val="001E27E6"/>
    <w:rsid w:val="001E30D0"/>
    <w:rsid w:val="00201DCD"/>
    <w:rsid w:val="00206A21"/>
    <w:rsid w:val="00215EA3"/>
    <w:rsid w:val="00225493"/>
    <w:rsid w:val="0023520E"/>
    <w:rsid w:val="00253CA2"/>
    <w:rsid w:val="00254514"/>
    <w:rsid w:val="002576BF"/>
    <w:rsid w:val="00261012"/>
    <w:rsid w:val="00266203"/>
    <w:rsid w:val="002947C2"/>
    <w:rsid w:val="002954CF"/>
    <w:rsid w:val="002A1CB3"/>
    <w:rsid w:val="002A4B39"/>
    <w:rsid w:val="002A4F0A"/>
    <w:rsid w:val="002C40CA"/>
    <w:rsid w:val="002D40CE"/>
    <w:rsid w:val="002D5BAE"/>
    <w:rsid w:val="002F0F75"/>
    <w:rsid w:val="00310089"/>
    <w:rsid w:val="0031506F"/>
    <w:rsid w:val="00325702"/>
    <w:rsid w:val="003379A3"/>
    <w:rsid w:val="00340FD9"/>
    <w:rsid w:val="00342450"/>
    <w:rsid w:val="003527E0"/>
    <w:rsid w:val="00362107"/>
    <w:rsid w:val="003852CB"/>
    <w:rsid w:val="0038735C"/>
    <w:rsid w:val="003B49C4"/>
    <w:rsid w:val="003C7B70"/>
    <w:rsid w:val="003D06C1"/>
    <w:rsid w:val="003E34DE"/>
    <w:rsid w:val="003F604C"/>
    <w:rsid w:val="003F78FC"/>
    <w:rsid w:val="004332D3"/>
    <w:rsid w:val="00442054"/>
    <w:rsid w:val="00443C11"/>
    <w:rsid w:val="00446F19"/>
    <w:rsid w:val="00447335"/>
    <w:rsid w:val="0048418E"/>
    <w:rsid w:val="0049682C"/>
    <w:rsid w:val="004A5E08"/>
    <w:rsid w:val="004C2689"/>
    <w:rsid w:val="004C52F1"/>
    <w:rsid w:val="004D2321"/>
    <w:rsid w:val="004E2165"/>
    <w:rsid w:val="004E3176"/>
    <w:rsid w:val="004E7CCE"/>
    <w:rsid w:val="004F5F8B"/>
    <w:rsid w:val="004F64A4"/>
    <w:rsid w:val="004F6900"/>
    <w:rsid w:val="004F7E42"/>
    <w:rsid w:val="0050653F"/>
    <w:rsid w:val="0050737D"/>
    <w:rsid w:val="00512BCC"/>
    <w:rsid w:val="00532043"/>
    <w:rsid w:val="00541110"/>
    <w:rsid w:val="00545D4E"/>
    <w:rsid w:val="00553DC3"/>
    <w:rsid w:val="0056129F"/>
    <w:rsid w:val="005675F7"/>
    <w:rsid w:val="00577DC7"/>
    <w:rsid w:val="0059146F"/>
    <w:rsid w:val="005A67D7"/>
    <w:rsid w:val="005B618B"/>
    <w:rsid w:val="005C082D"/>
    <w:rsid w:val="005D0321"/>
    <w:rsid w:val="005D3F4B"/>
    <w:rsid w:val="005E35B2"/>
    <w:rsid w:val="005F07B1"/>
    <w:rsid w:val="00601F61"/>
    <w:rsid w:val="00602DDA"/>
    <w:rsid w:val="0064736B"/>
    <w:rsid w:val="00656F8D"/>
    <w:rsid w:val="00675DAD"/>
    <w:rsid w:val="006837BD"/>
    <w:rsid w:val="00691597"/>
    <w:rsid w:val="00694682"/>
    <w:rsid w:val="006B06CF"/>
    <w:rsid w:val="006B49EA"/>
    <w:rsid w:val="006B5907"/>
    <w:rsid w:val="006C116F"/>
    <w:rsid w:val="006C1FA2"/>
    <w:rsid w:val="006C7596"/>
    <w:rsid w:val="006D5C1F"/>
    <w:rsid w:val="006D630C"/>
    <w:rsid w:val="006E62B0"/>
    <w:rsid w:val="006F020E"/>
    <w:rsid w:val="006F0659"/>
    <w:rsid w:val="006F408B"/>
    <w:rsid w:val="00700CB1"/>
    <w:rsid w:val="00706F79"/>
    <w:rsid w:val="00707C4D"/>
    <w:rsid w:val="00745922"/>
    <w:rsid w:val="00755B2F"/>
    <w:rsid w:val="00756FB8"/>
    <w:rsid w:val="007855B7"/>
    <w:rsid w:val="007856E3"/>
    <w:rsid w:val="00792F5F"/>
    <w:rsid w:val="00796112"/>
    <w:rsid w:val="007A1225"/>
    <w:rsid w:val="007A696A"/>
    <w:rsid w:val="007C0967"/>
    <w:rsid w:val="007C1093"/>
    <w:rsid w:val="007D3A89"/>
    <w:rsid w:val="007E7833"/>
    <w:rsid w:val="007F1AB9"/>
    <w:rsid w:val="007F2447"/>
    <w:rsid w:val="007F2547"/>
    <w:rsid w:val="007F55E8"/>
    <w:rsid w:val="00800D3F"/>
    <w:rsid w:val="00817088"/>
    <w:rsid w:val="008212F3"/>
    <w:rsid w:val="00821EC1"/>
    <w:rsid w:val="008300CD"/>
    <w:rsid w:val="00840E27"/>
    <w:rsid w:val="0085261E"/>
    <w:rsid w:val="00854CCF"/>
    <w:rsid w:val="00854D09"/>
    <w:rsid w:val="00860E4D"/>
    <w:rsid w:val="00863CA1"/>
    <w:rsid w:val="00870B66"/>
    <w:rsid w:val="0087229E"/>
    <w:rsid w:val="00872668"/>
    <w:rsid w:val="00874BCE"/>
    <w:rsid w:val="00875115"/>
    <w:rsid w:val="008B3B50"/>
    <w:rsid w:val="008C3761"/>
    <w:rsid w:val="008F1EFA"/>
    <w:rsid w:val="008F41EF"/>
    <w:rsid w:val="00910BB3"/>
    <w:rsid w:val="009110AA"/>
    <w:rsid w:val="00914012"/>
    <w:rsid w:val="0091619B"/>
    <w:rsid w:val="0092368F"/>
    <w:rsid w:val="009242CF"/>
    <w:rsid w:val="00924D6D"/>
    <w:rsid w:val="00926A01"/>
    <w:rsid w:val="00934A24"/>
    <w:rsid w:val="0095239D"/>
    <w:rsid w:val="00952781"/>
    <w:rsid w:val="00957A5E"/>
    <w:rsid w:val="00975196"/>
    <w:rsid w:val="00986900"/>
    <w:rsid w:val="009918DD"/>
    <w:rsid w:val="009B30B1"/>
    <w:rsid w:val="009B6979"/>
    <w:rsid w:val="009C78E8"/>
    <w:rsid w:val="009D062E"/>
    <w:rsid w:val="009D475B"/>
    <w:rsid w:val="009E75C4"/>
    <w:rsid w:val="00A07BEB"/>
    <w:rsid w:val="00A13214"/>
    <w:rsid w:val="00A133FD"/>
    <w:rsid w:val="00A46967"/>
    <w:rsid w:val="00A47CF4"/>
    <w:rsid w:val="00A507B8"/>
    <w:rsid w:val="00A51A99"/>
    <w:rsid w:val="00A52CBB"/>
    <w:rsid w:val="00A56586"/>
    <w:rsid w:val="00A668F8"/>
    <w:rsid w:val="00A86176"/>
    <w:rsid w:val="00A90145"/>
    <w:rsid w:val="00A9070E"/>
    <w:rsid w:val="00AA4AD6"/>
    <w:rsid w:val="00AA7F14"/>
    <w:rsid w:val="00AB253D"/>
    <w:rsid w:val="00AB75F0"/>
    <w:rsid w:val="00AC665D"/>
    <w:rsid w:val="00AE10AD"/>
    <w:rsid w:val="00AF43BB"/>
    <w:rsid w:val="00AF626F"/>
    <w:rsid w:val="00B17469"/>
    <w:rsid w:val="00B230CA"/>
    <w:rsid w:val="00B54153"/>
    <w:rsid w:val="00B82D00"/>
    <w:rsid w:val="00B86009"/>
    <w:rsid w:val="00B91ECA"/>
    <w:rsid w:val="00BA0912"/>
    <w:rsid w:val="00BA2E32"/>
    <w:rsid w:val="00BB0E6C"/>
    <w:rsid w:val="00BB7E9A"/>
    <w:rsid w:val="00BC45EF"/>
    <w:rsid w:val="00BD0AE7"/>
    <w:rsid w:val="00BD28A5"/>
    <w:rsid w:val="00BE2379"/>
    <w:rsid w:val="00BF34BB"/>
    <w:rsid w:val="00C00462"/>
    <w:rsid w:val="00C907F3"/>
    <w:rsid w:val="00C920A5"/>
    <w:rsid w:val="00CA4A37"/>
    <w:rsid w:val="00CA4A88"/>
    <w:rsid w:val="00CA6FEC"/>
    <w:rsid w:val="00CB59ED"/>
    <w:rsid w:val="00D03884"/>
    <w:rsid w:val="00D047BC"/>
    <w:rsid w:val="00D06859"/>
    <w:rsid w:val="00D12DC5"/>
    <w:rsid w:val="00D210F7"/>
    <w:rsid w:val="00D225BB"/>
    <w:rsid w:val="00D2493E"/>
    <w:rsid w:val="00D305EB"/>
    <w:rsid w:val="00D32162"/>
    <w:rsid w:val="00D335E7"/>
    <w:rsid w:val="00D53874"/>
    <w:rsid w:val="00D66692"/>
    <w:rsid w:val="00D74EB9"/>
    <w:rsid w:val="00D93466"/>
    <w:rsid w:val="00D94091"/>
    <w:rsid w:val="00D97A14"/>
    <w:rsid w:val="00DA2749"/>
    <w:rsid w:val="00DA6229"/>
    <w:rsid w:val="00DD5398"/>
    <w:rsid w:val="00DD55AF"/>
    <w:rsid w:val="00DE39F3"/>
    <w:rsid w:val="00DE4167"/>
    <w:rsid w:val="00DF02FB"/>
    <w:rsid w:val="00E02D7D"/>
    <w:rsid w:val="00E123D2"/>
    <w:rsid w:val="00E16DE1"/>
    <w:rsid w:val="00E25070"/>
    <w:rsid w:val="00E36F13"/>
    <w:rsid w:val="00E370C6"/>
    <w:rsid w:val="00E44571"/>
    <w:rsid w:val="00E477AB"/>
    <w:rsid w:val="00E5240E"/>
    <w:rsid w:val="00E5391A"/>
    <w:rsid w:val="00E54AD5"/>
    <w:rsid w:val="00E747B0"/>
    <w:rsid w:val="00E77CB6"/>
    <w:rsid w:val="00E8491E"/>
    <w:rsid w:val="00E849E7"/>
    <w:rsid w:val="00E85ACC"/>
    <w:rsid w:val="00E9717A"/>
    <w:rsid w:val="00EA2296"/>
    <w:rsid w:val="00EF1019"/>
    <w:rsid w:val="00EF3AC5"/>
    <w:rsid w:val="00EF78CB"/>
    <w:rsid w:val="00F018CC"/>
    <w:rsid w:val="00F023F6"/>
    <w:rsid w:val="00F02DA2"/>
    <w:rsid w:val="00F06820"/>
    <w:rsid w:val="00F11099"/>
    <w:rsid w:val="00F1440A"/>
    <w:rsid w:val="00F16E7B"/>
    <w:rsid w:val="00F2188D"/>
    <w:rsid w:val="00F22A78"/>
    <w:rsid w:val="00F231E9"/>
    <w:rsid w:val="00F3419C"/>
    <w:rsid w:val="00F43118"/>
    <w:rsid w:val="00F5158A"/>
    <w:rsid w:val="00F6267F"/>
    <w:rsid w:val="00F8335C"/>
    <w:rsid w:val="00F90145"/>
    <w:rsid w:val="00F926CA"/>
    <w:rsid w:val="00F929F6"/>
    <w:rsid w:val="00FA0509"/>
    <w:rsid w:val="00FB1422"/>
    <w:rsid w:val="00FC14CC"/>
    <w:rsid w:val="00FD27C8"/>
    <w:rsid w:val="00FD4335"/>
    <w:rsid w:val="00FD5CEE"/>
    <w:rsid w:val="00FE73B4"/>
    <w:rsid w:val="00FF1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26A17D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2F3"/>
    <w:rPr>
      <w:sz w:val="24"/>
      <w:szCs w:val="24"/>
      <w:lang w:val="en-GB" w:eastAsia="en-GB"/>
    </w:rPr>
  </w:style>
  <w:style w:type="paragraph" w:styleId="Heading1">
    <w:name w:val="heading 1"/>
    <w:basedOn w:val="Normal"/>
    <w:next w:val="Normal"/>
    <w:qFormat/>
    <w:pPr>
      <w:keepNext/>
      <w:numPr>
        <w:numId w:val="2"/>
      </w:numPr>
      <w:outlineLvl w:val="0"/>
    </w:pPr>
    <w:rPr>
      <w:b/>
    </w:rPr>
  </w:style>
  <w:style w:type="paragraph" w:styleId="Heading2">
    <w:name w:val="heading 2"/>
    <w:basedOn w:val="Normal"/>
    <w:next w:val="Normal"/>
    <w:link w:val="Heading2Char"/>
    <w:qFormat/>
    <w:pPr>
      <w:keepNext/>
      <w:numPr>
        <w:ilvl w:val="1"/>
        <w:numId w:val="2"/>
      </w:numPr>
      <w:tabs>
        <w:tab w:val="clear" w:pos="720"/>
        <w:tab w:val="num" w:pos="0"/>
      </w:tabs>
      <w:ind w:left="576"/>
      <w:outlineLvl w:val="1"/>
    </w:pPr>
  </w:style>
  <w:style w:type="paragraph" w:styleId="Heading3">
    <w:name w:val="heading 3"/>
    <w:basedOn w:val="Normal"/>
    <w:next w:val="Normal"/>
    <w:qFormat/>
    <w:pPr>
      <w:keepNext/>
      <w:numPr>
        <w:ilvl w:val="2"/>
        <w:numId w:val="2"/>
      </w:numPr>
      <w:tabs>
        <w:tab w:val="clear" w:pos="720"/>
        <w:tab w:val="num" w:pos="0"/>
      </w:tabs>
      <w:ind w:left="720"/>
      <w:outlineLvl w:val="2"/>
    </w:pPr>
  </w:style>
  <w:style w:type="paragraph" w:styleId="Heading4">
    <w:name w:val="heading 4"/>
    <w:basedOn w:val="Normal"/>
    <w:next w:val="Normal"/>
    <w:qFormat/>
    <w:pPr>
      <w:keepNext/>
      <w:numPr>
        <w:ilvl w:val="3"/>
        <w:numId w:val="2"/>
      </w:numPr>
      <w:tabs>
        <w:tab w:val="clear" w:pos="720"/>
        <w:tab w:val="num" w:pos="0"/>
      </w:tabs>
      <w:ind w:left="864"/>
      <w:outlineLvl w:val="3"/>
    </w:pPr>
  </w:style>
  <w:style w:type="paragraph" w:styleId="Heading5">
    <w:name w:val="heading 5"/>
    <w:basedOn w:val="Normal"/>
    <w:next w:val="Normal"/>
    <w:qFormat/>
    <w:pPr>
      <w:keepNext/>
      <w:numPr>
        <w:ilvl w:val="4"/>
        <w:numId w:val="2"/>
      </w:numPr>
      <w:tabs>
        <w:tab w:val="clear" w:pos="720"/>
        <w:tab w:val="num" w:pos="0"/>
      </w:tabs>
      <w:ind w:left="1008"/>
      <w:outlineLvl w:val="4"/>
    </w:pPr>
  </w:style>
  <w:style w:type="paragraph" w:styleId="Heading6">
    <w:name w:val="heading 6"/>
    <w:basedOn w:val="Normal"/>
    <w:next w:val="Normal"/>
    <w:qFormat/>
    <w:pPr>
      <w:keepNext/>
      <w:numPr>
        <w:ilvl w:val="5"/>
        <w:numId w:val="2"/>
      </w:numPr>
      <w:tabs>
        <w:tab w:val="clear" w:pos="720"/>
        <w:tab w:val="num" w:pos="0"/>
      </w:tabs>
      <w:ind w:left="1152"/>
      <w:outlineLvl w:val="5"/>
    </w:pPr>
  </w:style>
  <w:style w:type="paragraph" w:styleId="Heading7">
    <w:name w:val="heading 7"/>
    <w:basedOn w:val="Normal"/>
    <w:next w:val="Normal"/>
    <w:qFormat/>
    <w:pPr>
      <w:numPr>
        <w:ilvl w:val="6"/>
        <w:numId w:val="2"/>
      </w:numPr>
      <w:tabs>
        <w:tab w:val="clear" w:pos="720"/>
        <w:tab w:val="num" w:pos="0"/>
      </w:tabs>
      <w:spacing w:before="240" w:after="60"/>
      <w:ind w:left="1296"/>
      <w:outlineLvl w:val="6"/>
    </w:pPr>
  </w:style>
  <w:style w:type="paragraph" w:styleId="Heading8">
    <w:name w:val="heading 8"/>
    <w:basedOn w:val="Normal"/>
    <w:next w:val="Normal"/>
    <w:qFormat/>
    <w:pPr>
      <w:keepNext/>
      <w:numPr>
        <w:ilvl w:val="7"/>
        <w:numId w:val="2"/>
      </w:numPr>
      <w:tabs>
        <w:tab w:val="clear" w:pos="720"/>
        <w:tab w:val="num" w:pos="0"/>
      </w:tabs>
      <w:ind w:left="1440"/>
      <w:jc w:val="both"/>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DefaultParagraphFont">
    <w:name w:val="WW-Default Paragraph Font"/>
  </w:style>
  <w:style w:type="character" w:customStyle="1" w:styleId="apple-converted-space">
    <w:name w:val="apple-converted-space"/>
    <w:basedOn w:val="WW-DefaultParagraphFont"/>
  </w:style>
  <w:style w:type="character" w:customStyle="1" w:styleId="HeaderChar">
    <w:name w:val="Header Char"/>
    <w:uiPriority w:val="99"/>
  </w:style>
  <w:style w:type="character" w:customStyle="1" w:styleId="BodyTextIndentChar">
    <w:name w:val="Body Text Indent Char"/>
  </w:style>
  <w:style w:type="character" w:customStyle="1" w:styleId="PageNumber1">
    <w:name w:val="Page Number1"/>
    <w:rPr>
      <w:rFonts w:cs="Times New Roman"/>
    </w:rPr>
  </w:style>
  <w:style w:type="character" w:customStyle="1" w:styleId="BodyText4Char">
    <w:name w:val="Body Text 4 Char"/>
  </w:style>
  <w:style w:type="character" w:customStyle="1" w:styleId="NormalVerdanaChar">
    <w:name w:val="Normal + Verdana Char"/>
  </w:style>
  <w:style w:type="character" w:customStyle="1" w:styleId="Heading1Char">
    <w:name w:val="Heading 1 Char"/>
    <w:rPr>
      <w:b/>
    </w:rPr>
  </w:style>
  <w:style w:type="character" w:styleId="FollowedHyperlink">
    <w:name w:val="FollowedHyperlink"/>
  </w:style>
  <w:style w:type="character" w:styleId="Hyperlink">
    <w:name w:val="Hyperlink"/>
  </w:style>
  <w:style w:type="character" w:styleId="Strong">
    <w:name w:val="Strong"/>
    <w:uiPriority w:val="22"/>
    <w:qFormat/>
    <w:rPr>
      <w:b/>
      <w:bCs/>
    </w:rPr>
  </w:style>
  <w:style w:type="character" w:customStyle="1" w:styleId="CVResponsibilitiesChar">
    <w:name w:val="CV Responsibilities Char"/>
  </w:style>
  <w:style w:type="character" w:customStyle="1" w:styleId="CVProfileTextChar">
    <w:name w:val="CV Profile Text Char"/>
  </w:style>
  <w:style w:type="character" w:customStyle="1" w:styleId="p-summary-tagline">
    <w:name w:val="p-summary-tagline"/>
  </w:style>
  <w:style w:type="character" w:customStyle="1" w:styleId="HTMLPreformattedChar">
    <w:name w:val="HTML Preformatted Char"/>
    <w:rPr>
      <w:rFonts w:ascii="Courier New" w:hAnsi="Courier New" w:cs="Courier New"/>
    </w:rPr>
  </w:style>
  <w:style w:type="paragraph" w:customStyle="1" w:styleId="Heading">
    <w:name w:val="Heading"/>
    <w:basedOn w:val="Normal"/>
    <w:next w:val="BodyText"/>
    <w:pPr>
      <w:keepNext/>
      <w:spacing w:before="240" w:after="120"/>
    </w:p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FreeSans"/>
    </w:rPr>
  </w:style>
  <w:style w:type="paragraph" w:customStyle="1" w:styleId="JobTitle">
    <w:name w:val="Job Title"/>
    <w:next w:val="Normal"/>
    <w:pPr>
      <w:suppressAutoHyphens/>
      <w:spacing w:after="60" w:line="220" w:lineRule="atLeast"/>
    </w:pPr>
    <w:rPr>
      <w:lang w:val="en-GB"/>
    </w:rPr>
  </w:style>
  <w:style w:type="paragraph" w:customStyle="1" w:styleId="SectionTitle">
    <w:name w:val="Section Title"/>
    <w:basedOn w:val="Normal"/>
    <w:next w:val="Normal"/>
    <w:pPr>
      <w:pBdr>
        <w:bottom w:val="single" w:sz="6" w:space="1" w:color="808080"/>
      </w:pBdr>
      <w:spacing w:before="220" w:line="220" w:lineRule="atLeast"/>
    </w:pPr>
  </w:style>
  <w:style w:type="paragraph" w:customStyle="1" w:styleId="BodyTextIndent2858D7CFB-ED40-4347-BF05-701D383B685F858D7CFB-ED40-4347-BF05-701D383B685F">
    <w:name w:val="Body Text Indent 2{858D7CFB-ED40-4347-BF05-701D383B685F}{858D7CFB-ED40-4347-BF05-701D383B685F}"/>
    <w:basedOn w:val="Normal"/>
    <w:pPr>
      <w:ind w:left="720"/>
      <w:jc w:val="both"/>
    </w:pPr>
  </w:style>
  <w:style w:type="paragraph" w:styleId="Footer">
    <w:name w:val="footer"/>
    <w:basedOn w:val="Normal"/>
    <w:pPr>
      <w:tabs>
        <w:tab w:val="center" w:pos="4153"/>
        <w:tab w:val="right" w:pos="8306"/>
      </w:tabs>
    </w:pPr>
  </w:style>
  <w:style w:type="paragraph" w:styleId="Header">
    <w:name w:val="header"/>
    <w:basedOn w:val="Normal"/>
    <w:uiPriority w:val="99"/>
    <w:pPr>
      <w:tabs>
        <w:tab w:val="center" w:pos="4153"/>
        <w:tab w:val="right" w:pos="8306"/>
      </w:tabs>
    </w:pPr>
  </w:style>
  <w:style w:type="paragraph" w:styleId="BalloonText">
    <w:name w:val="Balloon Text"/>
    <w:basedOn w:val="Normal"/>
  </w:style>
  <w:style w:type="paragraph" w:customStyle="1" w:styleId="BodyText3858D7CFB-ED40-4347-BF05-701D383B685F858D7CFB-ED40-4347-BF05-701D383B685F">
    <w:name w:val="Body Text 3{858D7CFB-ED40-4347-BF05-701D383B685F}{858D7CFB-ED40-4347-BF05-701D383B685F}"/>
    <w:basedOn w:val="Normal"/>
    <w:pPr>
      <w:jc w:val="both"/>
    </w:pPr>
  </w:style>
  <w:style w:type="paragraph" w:customStyle="1" w:styleId="DocumentMap858D7CFB-ED40-4347-BF05-701D383B685F858D7CFB-ED40-4347-BF05-701D383B685F">
    <w:name w:val="Document Map{858D7CFB-ED40-4347-BF05-701D383B685F}{858D7CFB-ED40-4347-BF05-701D383B685F}"/>
    <w:basedOn w:val="Normal"/>
    <w:pPr>
      <w:shd w:val="clear" w:color="auto" w:fill="000080"/>
    </w:pPr>
    <w:rPr>
      <w:rFonts w:ascii="Tahoma" w:hAnsi="Tahoma" w:cs="Tahoma"/>
    </w:rPr>
  </w:style>
  <w:style w:type="paragraph" w:customStyle="1" w:styleId="CharCharCharChar">
    <w:name w:val="Char Char Char Char"/>
    <w:basedOn w:val="Normal"/>
    <w:pPr>
      <w:spacing w:after="160" w:line="240" w:lineRule="exact"/>
    </w:pPr>
  </w:style>
  <w:style w:type="paragraph" w:styleId="ListParagraph">
    <w:name w:val="List Paragraph"/>
    <w:basedOn w:val="Normal"/>
    <w:qFormat/>
    <w:pPr>
      <w:ind w:left="720"/>
    </w:pPr>
  </w:style>
  <w:style w:type="paragraph" w:customStyle="1" w:styleId="BodyTextIndent858D7CFB-ED40-4347-BF05-701D383B685F858D7CFB-ED40-4347-BF05-701D383B685F">
    <w:name w:val="Body Text Indent{858D7CFB-ED40-4347-BF05-701D383B685F}{858D7CFB-ED40-4347-BF05-701D383B685F}"/>
    <w:basedOn w:val="Normal"/>
    <w:pPr>
      <w:spacing w:after="120" w:line="300" w:lineRule="exact"/>
      <w:jc w:val="both"/>
    </w:pPr>
  </w:style>
  <w:style w:type="paragraph" w:customStyle="1" w:styleId="NormalVerdana">
    <w:name w:val="Normal + Verdana"/>
    <w:basedOn w:val="BodyTextIndent858D7CFB-ED40-4347-BF05-701D383B685F858D7CFB-ED40-4347-BF05-701D383B685F"/>
    <w:pPr>
      <w:spacing w:after="0" w:line="240" w:lineRule="auto"/>
      <w:jc w:val="left"/>
    </w:pPr>
  </w:style>
  <w:style w:type="paragraph" w:customStyle="1" w:styleId="ForCV">
    <w:name w:val="For CV"/>
    <w:basedOn w:val="BodyText"/>
    <w:pPr>
      <w:spacing w:after="120"/>
    </w:pPr>
  </w:style>
  <w:style w:type="paragraph" w:customStyle="1" w:styleId="Head3">
    <w:name w:val="Head 3"/>
    <w:basedOn w:val="BodyText"/>
    <w:pPr>
      <w:spacing w:after="120"/>
      <w:jc w:val="center"/>
    </w:pPr>
  </w:style>
  <w:style w:type="paragraph" w:customStyle="1" w:styleId="BlockText858D7CFB-ED40-4347-BF05-701D383B685F858D7CFB-ED40-4347-BF05-701D383B685F">
    <w:name w:val="Block Text{858D7CFB-ED40-4347-BF05-701D383B685F}{858D7CFB-ED40-4347-BF05-701D383B685F}"/>
    <w:basedOn w:val="Normal"/>
    <w:pPr>
      <w:tabs>
        <w:tab w:val="left" w:pos="990"/>
        <w:tab w:val="left" w:pos="3780"/>
        <w:tab w:val="left" w:pos="4320"/>
      </w:tabs>
      <w:ind w:left="360" w:right="-1440"/>
      <w:jc w:val="both"/>
    </w:pPr>
  </w:style>
  <w:style w:type="paragraph" w:customStyle="1" w:styleId="CompanyName">
    <w:name w:val="Company Name"/>
    <w:basedOn w:val="Normal"/>
    <w:next w:val="Normal"/>
    <w:pPr>
      <w:tabs>
        <w:tab w:val="left" w:pos="2160"/>
        <w:tab w:val="right" w:pos="6480"/>
      </w:tabs>
      <w:spacing w:after="120" w:line="220" w:lineRule="atLeast"/>
      <w:jc w:val="both"/>
    </w:pPr>
  </w:style>
  <w:style w:type="paragraph" w:customStyle="1" w:styleId="BodyText2858D7CFB-ED40-4347-BF05-701D383B685F858D7CFB-ED40-4347-BF05-701D383B685F">
    <w:name w:val="Body Text 2{858D7CFB-ED40-4347-BF05-701D383B685F}{858D7CFB-ED40-4347-BF05-701D383B685F}"/>
    <w:basedOn w:val="Normal"/>
    <w:pPr>
      <w:ind w:right="720"/>
      <w:jc w:val="both"/>
    </w:pPr>
  </w:style>
  <w:style w:type="paragraph" w:customStyle="1" w:styleId="ExperSummary">
    <w:name w:val="ExperSummary"/>
    <w:pPr>
      <w:suppressAutoHyphens/>
      <w:spacing w:before="60" w:after="60"/>
    </w:pPr>
    <w:rPr>
      <w:lang w:val="en-GB"/>
    </w:rPr>
  </w:style>
  <w:style w:type="paragraph" w:customStyle="1" w:styleId="PlainText858D7CFB-ED40-4347-BF05-701D383B685F858D7CFB-ED40-4347-BF05-701D383B685F">
    <w:name w:val="Plain Text{858D7CFB-ED40-4347-BF05-701D383B685F}{858D7CFB-ED40-4347-BF05-701D383B685F}"/>
    <w:basedOn w:val="Normal"/>
  </w:style>
  <w:style w:type="paragraph" w:customStyle="1" w:styleId="BodyTextFirstIndent858D7CFB-ED40-4347-BF05-701D383B685F858D7CFB-ED40-4347-BF05-701D383B685F">
    <w:name w:val="Body Text First Indent{858D7CFB-ED40-4347-BF05-701D383B685F}{858D7CFB-ED40-4347-BF05-701D383B685F}"/>
    <w:basedOn w:val="BodyText"/>
    <w:pPr>
      <w:numPr>
        <w:numId w:val="5"/>
      </w:numPr>
      <w:tabs>
        <w:tab w:val="left" w:pos="360"/>
      </w:tabs>
      <w:spacing w:after="120"/>
    </w:pPr>
  </w:style>
  <w:style w:type="paragraph" w:customStyle="1" w:styleId="BodyTextIndent3858D7CFB-ED40-4347-BF05-701D383B685F858D7CFB-ED40-4347-BF05-701D383B685F">
    <w:name w:val="Body Text Indent 3{858D7CFB-ED40-4347-BF05-701D383B685F}{858D7CFB-ED40-4347-BF05-701D383B685F}"/>
    <w:basedOn w:val="Normal"/>
    <w:pPr>
      <w:tabs>
        <w:tab w:val="left" w:pos="1170"/>
      </w:tabs>
      <w:ind w:left="1166"/>
    </w:pPr>
    <w:rPr>
      <w:rFonts w:ascii="Verdana" w:hAnsi="Verdana" w:cs="Verdana"/>
    </w:rPr>
  </w:style>
  <w:style w:type="paragraph" w:customStyle="1" w:styleId="CVResponsibilities">
    <w:name w:val="CV Responsibilities"/>
    <w:basedOn w:val="Normal"/>
    <w:pPr>
      <w:keepLines/>
      <w:tabs>
        <w:tab w:val="left" w:pos="2880"/>
      </w:tabs>
      <w:spacing w:before="40" w:after="40"/>
      <w:ind w:left="2880" w:hanging="2880"/>
      <w:jc w:val="both"/>
    </w:pPr>
  </w:style>
  <w:style w:type="paragraph" w:customStyle="1" w:styleId="CVProfileText">
    <w:name w:val="CV Profile Text"/>
    <w:basedOn w:val="Normal"/>
    <w:pPr>
      <w:keepLines/>
      <w:spacing w:before="120" w:after="40"/>
      <w:ind w:left="2880"/>
      <w:jc w:val="both"/>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eading2Char">
    <w:name w:val="Heading 2 Char"/>
    <w:link w:val="Heading2"/>
    <w:rsid w:val="00F11099"/>
    <w:rPr>
      <w:sz w:val="24"/>
      <w:lang w:val="en-GB"/>
    </w:rPr>
  </w:style>
  <w:style w:type="character" w:customStyle="1" w:styleId="hl">
    <w:name w:val="hl"/>
    <w:basedOn w:val="DefaultParagraphFont"/>
    <w:rsid w:val="006F0659"/>
  </w:style>
  <w:style w:type="character" w:customStyle="1" w:styleId="fontstyle01">
    <w:name w:val="fontstyle01"/>
    <w:basedOn w:val="DefaultParagraphFont"/>
    <w:rsid w:val="003E34DE"/>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19894">
      <w:bodyDiv w:val="1"/>
      <w:marLeft w:val="0"/>
      <w:marRight w:val="0"/>
      <w:marTop w:val="0"/>
      <w:marBottom w:val="0"/>
      <w:divBdr>
        <w:top w:val="none" w:sz="0" w:space="0" w:color="auto"/>
        <w:left w:val="none" w:sz="0" w:space="0" w:color="auto"/>
        <w:bottom w:val="none" w:sz="0" w:space="0" w:color="auto"/>
        <w:right w:val="none" w:sz="0" w:space="0" w:color="auto"/>
      </w:divBdr>
    </w:div>
    <w:div w:id="135686100">
      <w:bodyDiv w:val="1"/>
      <w:marLeft w:val="0"/>
      <w:marRight w:val="0"/>
      <w:marTop w:val="0"/>
      <w:marBottom w:val="0"/>
      <w:divBdr>
        <w:top w:val="none" w:sz="0" w:space="0" w:color="auto"/>
        <w:left w:val="none" w:sz="0" w:space="0" w:color="auto"/>
        <w:bottom w:val="none" w:sz="0" w:space="0" w:color="auto"/>
        <w:right w:val="none" w:sz="0" w:space="0" w:color="auto"/>
      </w:divBdr>
    </w:div>
    <w:div w:id="430705198">
      <w:bodyDiv w:val="1"/>
      <w:marLeft w:val="0"/>
      <w:marRight w:val="0"/>
      <w:marTop w:val="0"/>
      <w:marBottom w:val="0"/>
      <w:divBdr>
        <w:top w:val="none" w:sz="0" w:space="0" w:color="auto"/>
        <w:left w:val="none" w:sz="0" w:space="0" w:color="auto"/>
        <w:bottom w:val="none" w:sz="0" w:space="0" w:color="auto"/>
        <w:right w:val="none" w:sz="0" w:space="0" w:color="auto"/>
      </w:divBdr>
    </w:div>
    <w:div w:id="503057362">
      <w:bodyDiv w:val="1"/>
      <w:marLeft w:val="0"/>
      <w:marRight w:val="0"/>
      <w:marTop w:val="0"/>
      <w:marBottom w:val="0"/>
      <w:divBdr>
        <w:top w:val="none" w:sz="0" w:space="0" w:color="auto"/>
        <w:left w:val="none" w:sz="0" w:space="0" w:color="auto"/>
        <w:bottom w:val="none" w:sz="0" w:space="0" w:color="auto"/>
        <w:right w:val="none" w:sz="0" w:space="0" w:color="auto"/>
      </w:divBdr>
    </w:div>
    <w:div w:id="507985961">
      <w:bodyDiv w:val="1"/>
      <w:marLeft w:val="0"/>
      <w:marRight w:val="0"/>
      <w:marTop w:val="0"/>
      <w:marBottom w:val="0"/>
      <w:divBdr>
        <w:top w:val="none" w:sz="0" w:space="0" w:color="auto"/>
        <w:left w:val="none" w:sz="0" w:space="0" w:color="auto"/>
        <w:bottom w:val="none" w:sz="0" w:space="0" w:color="auto"/>
        <w:right w:val="none" w:sz="0" w:space="0" w:color="auto"/>
      </w:divBdr>
    </w:div>
    <w:div w:id="519852699">
      <w:bodyDiv w:val="1"/>
      <w:marLeft w:val="0"/>
      <w:marRight w:val="0"/>
      <w:marTop w:val="0"/>
      <w:marBottom w:val="0"/>
      <w:divBdr>
        <w:top w:val="none" w:sz="0" w:space="0" w:color="auto"/>
        <w:left w:val="none" w:sz="0" w:space="0" w:color="auto"/>
        <w:bottom w:val="none" w:sz="0" w:space="0" w:color="auto"/>
        <w:right w:val="none" w:sz="0" w:space="0" w:color="auto"/>
      </w:divBdr>
    </w:div>
    <w:div w:id="661010545">
      <w:bodyDiv w:val="1"/>
      <w:marLeft w:val="0"/>
      <w:marRight w:val="0"/>
      <w:marTop w:val="0"/>
      <w:marBottom w:val="0"/>
      <w:divBdr>
        <w:top w:val="none" w:sz="0" w:space="0" w:color="auto"/>
        <w:left w:val="none" w:sz="0" w:space="0" w:color="auto"/>
        <w:bottom w:val="none" w:sz="0" w:space="0" w:color="auto"/>
        <w:right w:val="none" w:sz="0" w:space="0" w:color="auto"/>
      </w:divBdr>
    </w:div>
    <w:div w:id="719520094">
      <w:bodyDiv w:val="1"/>
      <w:marLeft w:val="0"/>
      <w:marRight w:val="0"/>
      <w:marTop w:val="0"/>
      <w:marBottom w:val="0"/>
      <w:divBdr>
        <w:top w:val="none" w:sz="0" w:space="0" w:color="auto"/>
        <w:left w:val="none" w:sz="0" w:space="0" w:color="auto"/>
        <w:bottom w:val="none" w:sz="0" w:space="0" w:color="auto"/>
        <w:right w:val="none" w:sz="0" w:space="0" w:color="auto"/>
      </w:divBdr>
    </w:div>
    <w:div w:id="1021511552">
      <w:bodyDiv w:val="1"/>
      <w:marLeft w:val="0"/>
      <w:marRight w:val="0"/>
      <w:marTop w:val="0"/>
      <w:marBottom w:val="0"/>
      <w:divBdr>
        <w:top w:val="none" w:sz="0" w:space="0" w:color="auto"/>
        <w:left w:val="none" w:sz="0" w:space="0" w:color="auto"/>
        <w:bottom w:val="none" w:sz="0" w:space="0" w:color="auto"/>
        <w:right w:val="none" w:sz="0" w:space="0" w:color="auto"/>
      </w:divBdr>
    </w:div>
    <w:div w:id="1041127425">
      <w:bodyDiv w:val="1"/>
      <w:marLeft w:val="0"/>
      <w:marRight w:val="0"/>
      <w:marTop w:val="0"/>
      <w:marBottom w:val="0"/>
      <w:divBdr>
        <w:top w:val="none" w:sz="0" w:space="0" w:color="auto"/>
        <w:left w:val="none" w:sz="0" w:space="0" w:color="auto"/>
        <w:bottom w:val="none" w:sz="0" w:space="0" w:color="auto"/>
        <w:right w:val="none" w:sz="0" w:space="0" w:color="auto"/>
      </w:divBdr>
    </w:div>
    <w:div w:id="1057440565">
      <w:bodyDiv w:val="1"/>
      <w:marLeft w:val="0"/>
      <w:marRight w:val="0"/>
      <w:marTop w:val="0"/>
      <w:marBottom w:val="0"/>
      <w:divBdr>
        <w:top w:val="none" w:sz="0" w:space="0" w:color="auto"/>
        <w:left w:val="none" w:sz="0" w:space="0" w:color="auto"/>
        <w:bottom w:val="none" w:sz="0" w:space="0" w:color="auto"/>
        <w:right w:val="none" w:sz="0" w:space="0" w:color="auto"/>
      </w:divBdr>
    </w:div>
    <w:div w:id="1266377214">
      <w:bodyDiv w:val="1"/>
      <w:marLeft w:val="0"/>
      <w:marRight w:val="0"/>
      <w:marTop w:val="0"/>
      <w:marBottom w:val="0"/>
      <w:divBdr>
        <w:top w:val="none" w:sz="0" w:space="0" w:color="auto"/>
        <w:left w:val="none" w:sz="0" w:space="0" w:color="auto"/>
        <w:bottom w:val="none" w:sz="0" w:space="0" w:color="auto"/>
        <w:right w:val="none" w:sz="0" w:space="0" w:color="auto"/>
      </w:divBdr>
    </w:div>
    <w:div w:id="1301495484">
      <w:bodyDiv w:val="1"/>
      <w:marLeft w:val="0"/>
      <w:marRight w:val="0"/>
      <w:marTop w:val="0"/>
      <w:marBottom w:val="0"/>
      <w:divBdr>
        <w:top w:val="none" w:sz="0" w:space="0" w:color="auto"/>
        <w:left w:val="none" w:sz="0" w:space="0" w:color="auto"/>
        <w:bottom w:val="none" w:sz="0" w:space="0" w:color="auto"/>
        <w:right w:val="none" w:sz="0" w:space="0" w:color="auto"/>
      </w:divBdr>
    </w:div>
    <w:div w:id="1342661368">
      <w:bodyDiv w:val="1"/>
      <w:marLeft w:val="0"/>
      <w:marRight w:val="0"/>
      <w:marTop w:val="0"/>
      <w:marBottom w:val="0"/>
      <w:divBdr>
        <w:top w:val="none" w:sz="0" w:space="0" w:color="auto"/>
        <w:left w:val="none" w:sz="0" w:space="0" w:color="auto"/>
        <w:bottom w:val="none" w:sz="0" w:space="0" w:color="auto"/>
        <w:right w:val="none" w:sz="0" w:space="0" w:color="auto"/>
      </w:divBdr>
    </w:div>
    <w:div w:id="1385253175">
      <w:bodyDiv w:val="1"/>
      <w:marLeft w:val="0"/>
      <w:marRight w:val="0"/>
      <w:marTop w:val="0"/>
      <w:marBottom w:val="0"/>
      <w:divBdr>
        <w:top w:val="none" w:sz="0" w:space="0" w:color="auto"/>
        <w:left w:val="none" w:sz="0" w:space="0" w:color="auto"/>
        <w:bottom w:val="none" w:sz="0" w:space="0" w:color="auto"/>
        <w:right w:val="none" w:sz="0" w:space="0" w:color="auto"/>
      </w:divBdr>
    </w:div>
    <w:div w:id="1395279792">
      <w:bodyDiv w:val="1"/>
      <w:marLeft w:val="0"/>
      <w:marRight w:val="0"/>
      <w:marTop w:val="0"/>
      <w:marBottom w:val="0"/>
      <w:divBdr>
        <w:top w:val="none" w:sz="0" w:space="0" w:color="auto"/>
        <w:left w:val="none" w:sz="0" w:space="0" w:color="auto"/>
        <w:bottom w:val="none" w:sz="0" w:space="0" w:color="auto"/>
        <w:right w:val="none" w:sz="0" w:space="0" w:color="auto"/>
      </w:divBdr>
    </w:div>
    <w:div w:id="1526864598">
      <w:bodyDiv w:val="1"/>
      <w:marLeft w:val="0"/>
      <w:marRight w:val="0"/>
      <w:marTop w:val="0"/>
      <w:marBottom w:val="0"/>
      <w:divBdr>
        <w:top w:val="none" w:sz="0" w:space="0" w:color="auto"/>
        <w:left w:val="none" w:sz="0" w:space="0" w:color="auto"/>
        <w:bottom w:val="none" w:sz="0" w:space="0" w:color="auto"/>
        <w:right w:val="none" w:sz="0" w:space="0" w:color="auto"/>
      </w:divBdr>
    </w:div>
    <w:div w:id="1563977561">
      <w:bodyDiv w:val="1"/>
      <w:marLeft w:val="0"/>
      <w:marRight w:val="0"/>
      <w:marTop w:val="0"/>
      <w:marBottom w:val="0"/>
      <w:divBdr>
        <w:top w:val="none" w:sz="0" w:space="0" w:color="auto"/>
        <w:left w:val="none" w:sz="0" w:space="0" w:color="auto"/>
        <w:bottom w:val="none" w:sz="0" w:space="0" w:color="auto"/>
        <w:right w:val="none" w:sz="0" w:space="0" w:color="auto"/>
      </w:divBdr>
    </w:div>
    <w:div w:id="1765420759">
      <w:bodyDiv w:val="1"/>
      <w:marLeft w:val="0"/>
      <w:marRight w:val="0"/>
      <w:marTop w:val="0"/>
      <w:marBottom w:val="0"/>
      <w:divBdr>
        <w:top w:val="none" w:sz="0" w:space="0" w:color="auto"/>
        <w:left w:val="none" w:sz="0" w:space="0" w:color="auto"/>
        <w:bottom w:val="none" w:sz="0" w:space="0" w:color="auto"/>
        <w:right w:val="none" w:sz="0" w:space="0" w:color="auto"/>
      </w:divBdr>
    </w:div>
    <w:div w:id="1854611150">
      <w:bodyDiv w:val="1"/>
      <w:marLeft w:val="0"/>
      <w:marRight w:val="0"/>
      <w:marTop w:val="0"/>
      <w:marBottom w:val="0"/>
      <w:divBdr>
        <w:top w:val="none" w:sz="0" w:space="0" w:color="auto"/>
        <w:left w:val="none" w:sz="0" w:space="0" w:color="auto"/>
        <w:bottom w:val="none" w:sz="0" w:space="0" w:color="auto"/>
        <w:right w:val="none" w:sz="0" w:space="0" w:color="auto"/>
      </w:divBdr>
    </w:div>
    <w:div w:id="1931814838">
      <w:bodyDiv w:val="1"/>
      <w:marLeft w:val="0"/>
      <w:marRight w:val="0"/>
      <w:marTop w:val="0"/>
      <w:marBottom w:val="0"/>
      <w:divBdr>
        <w:top w:val="none" w:sz="0" w:space="0" w:color="auto"/>
        <w:left w:val="none" w:sz="0" w:space="0" w:color="auto"/>
        <w:bottom w:val="none" w:sz="0" w:space="0" w:color="auto"/>
        <w:right w:val="none" w:sz="0" w:space="0" w:color="auto"/>
      </w:divBdr>
    </w:div>
    <w:div w:id="1953435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ws.amazon.com/ver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Thamarai Selvan - J2EE Consultant</vt:lpstr>
    </vt:vector>
  </TitlesOfParts>
  <Company>Burberry</Company>
  <LinksUpToDate>false</LinksUpToDate>
  <CharactersWithSpaces>13559</CharactersWithSpaces>
  <SharedDoc>false</SharedDoc>
  <HLinks>
    <vt:vector size="12" baseType="variant">
      <vt:variant>
        <vt:i4>4587561</vt:i4>
      </vt:variant>
      <vt:variant>
        <vt:i4>0</vt:i4>
      </vt:variant>
      <vt:variant>
        <vt:i4>0</vt:i4>
      </vt:variant>
      <vt:variant>
        <vt:i4>5</vt:i4>
      </vt:variant>
      <vt:variant>
        <vt:lpwstr>http://db.tt/SQTBBz6p</vt:lpwstr>
      </vt:variant>
      <vt:variant>
        <vt:lpwstr/>
      </vt:variant>
      <vt:variant>
        <vt:i4>2162765</vt:i4>
      </vt:variant>
      <vt:variant>
        <vt:i4>0</vt:i4>
      </vt:variant>
      <vt:variant>
        <vt:i4>0</vt:i4>
      </vt:variant>
      <vt:variant>
        <vt:i4>5</vt:i4>
      </vt:variant>
      <vt:variant>
        <vt:lpwstr>mailto:selvan.ponraj@gmail.com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Thamarai Selvan - J2EE Consultant</dc:title>
  <dc:subject>Resumé / Curriculum Vitae</dc:subject>
  <dc:creator>Ponraj, Selvan</dc:creator>
  <cp:keywords>Java, J2EE, Spring, MVC, Hibernate.</cp:keywords>
  <dc:description>Last Updated: 26-08-2008</dc:description>
  <cp:lastModifiedBy>Charles Steele</cp:lastModifiedBy>
  <cp:revision>2</cp:revision>
  <cp:lastPrinted>1900-01-01T00:00:00Z</cp:lastPrinted>
  <dcterms:created xsi:type="dcterms:W3CDTF">2021-07-06T15:35:00Z</dcterms:created>
  <dcterms:modified xsi:type="dcterms:W3CDTF">2021-07-06T15:35:00Z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1033-8.1.0.3010</vt:lpwstr>
  </property>
</Properties>
</file>